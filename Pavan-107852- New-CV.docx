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703" w:rsidRDefault="00080703">
      <w:pPr>
        <w:pStyle w:val="NoSpacing"/>
      </w:pPr>
    </w:p>
    <w:p w:rsidR="00080703" w:rsidRDefault="00656E43">
      <w:pPr>
        <w:shd w:val="clear" w:color="auto" w:fill="8DB3E2"/>
        <w:ind w:left="-187" w:right="-187"/>
        <w:jc w:val="center"/>
        <w:rPr>
          <w:rFonts w:ascii="Cambria" w:hAnsi="Cambria"/>
          <w:b/>
        </w:rPr>
      </w:pPr>
      <w:r>
        <w:rPr>
          <w:rFonts w:ascii="Cambria" w:hAnsi="Cambria"/>
          <w:b/>
        </w:rPr>
        <w:t>CAREER OBJECTIVE</w:t>
      </w:r>
    </w:p>
    <w:p w:rsidR="00080703" w:rsidRDefault="00656E43">
      <w:pPr>
        <w:spacing w:after="0"/>
        <w:jc w:val="both"/>
        <w:rPr>
          <w:rFonts w:ascii="Cambria" w:hAnsi="Cambria"/>
        </w:rPr>
      </w:pPr>
      <w:r>
        <w:rPr>
          <w:rFonts w:ascii="Cambria" w:hAnsi="Cambria"/>
        </w:rPr>
        <w:t>To work with maximum potential in a challenging and dynamic environment, with an opportunity of working with diverse group of people and enhancing my professional skills with learning and experience for career growth.</w:t>
      </w:r>
    </w:p>
    <w:p w:rsidR="00080703" w:rsidRDefault="00080703"/>
    <w:p w:rsidR="00080703" w:rsidRDefault="00656E43">
      <w:pPr>
        <w:shd w:val="clear" w:color="auto" w:fill="8DB3E2"/>
        <w:ind w:left="-187" w:right="-187"/>
        <w:jc w:val="center"/>
        <w:rPr>
          <w:rFonts w:ascii="Cambria" w:hAnsi="Cambria"/>
          <w:b/>
        </w:rPr>
      </w:pPr>
      <w:r>
        <w:rPr>
          <w:rFonts w:ascii="Cambria" w:hAnsi="Cambria"/>
          <w:b/>
        </w:rPr>
        <w:t>PROFESSIONAL EXPERIENCE</w:t>
      </w:r>
    </w:p>
    <w:p w:rsidR="00080703" w:rsidRPr="009F6BF0" w:rsidRDefault="00444F8A" w:rsidP="009F6BF0">
      <w:pPr>
        <w:pStyle w:val="ListParagraph"/>
        <w:numPr>
          <w:ilvl w:val="0"/>
          <w:numId w:val="9"/>
        </w:numPr>
        <w:spacing w:after="0"/>
        <w:jc w:val="both"/>
        <w:rPr>
          <w:rFonts w:ascii="Cambria" w:eastAsia="SimSun" w:hAnsi="Cambria" w:cs="Calibri"/>
          <w:b/>
        </w:rPr>
      </w:pPr>
      <w:r>
        <w:rPr>
          <w:rFonts w:ascii="Cambria" w:eastAsia="SimSun" w:hAnsi="Cambria" w:cs="Calibri"/>
        </w:rPr>
        <w:t>1.6</w:t>
      </w:r>
      <w:r w:rsidR="00656E43">
        <w:rPr>
          <w:rFonts w:ascii="Cambria" w:eastAsia="SimSun" w:hAnsi="Cambria" w:cs="Calibri"/>
        </w:rPr>
        <w:t xml:space="preserve"> years of experience in Software Testing  and Working as </w:t>
      </w:r>
      <w:r w:rsidR="0083048B" w:rsidRPr="0083048B">
        <w:rPr>
          <w:rFonts w:ascii="Cambria" w:eastAsia="SimSun" w:hAnsi="Cambria" w:cs="Calibri"/>
          <w:b/>
        </w:rPr>
        <w:t>Associate</w:t>
      </w:r>
      <w:r w:rsidR="0083048B">
        <w:rPr>
          <w:rFonts w:ascii="Cambria" w:eastAsia="SimSun" w:hAnsi="Cambria" w:cs="Calibri"/>
        </w:rPr>
        <w:t xml:space="preserve"> </w:t>
      </w:r>
      <w:r w:rsidR="00656E43">
        <w:rPr>
          <w:rFonts w:ascii="Cambria" w:eastAsia="SimSun" w:hAnsi="Cambria" w:cs="Calibri"/>
          <w:b/>
        </w:rPr>
        <w:t>Engineer-Testing</w:t>
      </w:r>
      <w:r w:rsidR="00656E43">
        <w:rPr>
          <w:rFonts w:ascii="Cambria" w:eastAsia="SimSun" w:hAnsi="Cambria" w:cs="Calibri"/>
        </w:rPr>
        <w:t xml:space="preserve"> for </w:t>
      </w:r>
      <w:r w:rsidR="00656E43">
        <w:rPr>
          <w:rFonts w:ascii="Cambria" w:eastAsia="SimSun" w:hAnsi="Cambria" w:cs="Calibri"/>
          <w:b/>
        </w:rPr>
        <w:t>SLK Software</w:t>
      </w:r>
      <w:r w:rsidR="009F6BF0">
        <w:rPr>
          <w:rFonts w:ascii="Cambria" w:eastAsia="SimSun" w:hAnsi="Cambria" w:cs="Calibri"/>
          <w:b/>
        </w:rPr>
        <w:t xml:space="preserve"> Services Pvt ltd </w:t>
      </w:r>
      <w:r w:rsidR="00656E43" w:rsidRPr="009F6BF0">
        <w:rPr>
          <w:rFonts w:ascii="Cambria" w:eastAsia="SimSun" w:hAnsi="Cambria" w:cs="Calibri"/>
          <w:b/>
        </w:rPr>
        <w:t xml:space="preserve">. </w:t>
      </w:r>
    </w:p>
    <w:p w:rsidR="009F6BF0" w:rsidRDefault="00656E43" w:rsidP="009F6BF0">
      <w:pPr>
        <w:pStyle w:val="ListParagraph"/>
        <w:numPr>
          <w:ilvl w:val="0"/>
          <w:numId w:val="9"/>
        </w:numPr>
        <w:spacing w:after="0"/>
        <w:jc w:val="both"/>
        <w:rPr>
          <w:rFonts w:ascii="Cambria" w:hAnsi="Cambria"/>
        </w:rPr>
      </w:pPr>
      <w:r w:rsidRPr="009F6BF0">
        <w:rPr>
          <w:rFonts w:ascii="Cambria" w:hAnsi="Cambria"/>
        </w:rPr>
        <w:t>H</w:t>
      </w:r>
      <w:r w:rsidR="009F6BF0" w:rsidRPr="009F6BF0">
        <w:rPr>
          <w:rFonts w:ascii="Cambria" w:hAnsi="Cambria"/>
        </w:rPr>
        <w:t>aving 1.4</w:t>
      </w:r>
      <w:r w:rsidRPr="009F6BF0">
        <w:rPr>
          <w:rFonts w:ascii="Cambria" w:hAnsi="Cambria"/>
        </w:rPr>
        <w:t xml:space="preserve"> years of experience in Manual T</w:t>
      </w:r>
      <w:r w:rsidR="009F6BF0" w:rsidRPr="009F6BF0">
        <w:rPr>
          <w:rFonts w:ascii="Cambria" w:hAnsi="Cambria"/>
        </w:rPr>
        <w:t xml:space="preserve">esting, UI </w:t>
      </w:r>
      <w:r w:rsidR="009F6BF0">
        <w:rPr>
          <w:rFonts w:ascii="Cambria" w:hAnsi="Cambria"/>
        </w:rPr>
        <w:t>Testing (Front end).</w:t>
      </w:r>
    </w:p>
    <w:p w:rsidR="00080703" w:rsidRPr="009F6BF0" w:rsidRDefault="00656E43" w:rsidP="009F6BF0">
      <w:pPr>
        <w:pStyle w:val="ListParagraph"/>
        <w:numPr>
          <w:ilvl w:val="0"/>
          <w:numId w:val="9"/>
        </w:numPr>
        <w:spacing w:after="0"/>
        <w:jc w:val="both"/>
        <w:rPr>
          <w:rFonts w:ascii="Cambria" w:hAnsi="Cambria"/>
        </w:rPr>
      </w:pPr>
      <w:r w:rsidRPr="009F6BF0">
        <w:rPr>
          <w:rFonts w:ascii="Cambria" w:hAnsi="Cambria"/>
        </w:rPr>
        <w:t>Good domain knowledge in banki</w:t>
      </w:r>
      <w:r w:rsidR="00F53295" w:rsidRPr="009F6BF0">
        <w:rPr>
          <w:rFonts w:ascii="Cambria" w:hAnsi="Cambria"/>
        </w:rPr>
        <w:t xml:space="preserve">ng </w:t>
      </w:r>
      <w:r w:rsidRPr="009F6BF0">
        <w:rPr>
          <w:rFonts w:ascii="Cambria" w:hAnsi="Cambria"/>
        </w:rPr>
        <w:t>Domain.</w:t>
      </w:r>
    </w:p>
    <w:p w:rsidR="00080703" w:rsidRDefault="00656E43">
      <w:pPr>
        <w:pStyle w:val="ListParagraph"/>
        <w:numPr>
          <w:ilvl w:val="0"/>
          <w:numId w:val="9"/>
        </w:numPr>
        <w:spacing w:after="0"/>
        <w:jc w:val="both"/>
        <w:rPr>
          <w:rFonts w:ascii="Cambria" w:hAnsi="Cambria"/>
        </w:rPr>
      </w:pPr>
      <w:r>
        <w:rPr>
          <w:rFonts w:ascii="Cambria" w:hAnsi="Cambria"/>
        </w:rPr>
        <w:t>Actively in</w:t>
      </w:r>
      <w:r w:rsidR="00F53295">
        <w:rPr>
          <w:rFonts w:ascii="Cambria" w:hAnsi="Cambria"/>
        </w:rPr>
        <w:t>volved in Black Box Testing Techniques,</w:t>
      </w:r>
      <w:r>
        <w:rPr>
          <w:rFonts w:ascii="Cambria" w:hAnsi="Cambria"/>
        </w:rPr>
        <w:t xml:space="preserve"> Funct</w:t>
      </w:r>
      <w:r w:rsidR="009F6BF0">
        <w:rPr>
          <w:rFonts w:ascii="Cambria" w:hAnsi="Cambria"/>
        </w:rPr>
        <w:t xml:space="preserve">ional Testing, Smoke Testing, </w:t>
      </w:r>
      <w:r>
        <w:rPr>
          <w:rFonts w:ascii="Cambria" w:hAnsi="Cambria"/>
        </w:rPr>
        <w:t>System Testing, Regression Testing and Adhoc Testing.</w:t>
      </w:r>
    </w:p>
    <w:p w:rsidR="00080703" w:rsidRDefault="00656E43">
      <w:pPr>
        <w:pStyle w:val="ListParagraph"/>
        <w:numPr>
          <w:ilvl w:val="0"/>
          <w:numId w:val="9"/>
        </w:numPr>
        <w:spacing w:after="0"/>
        <w:jc w:val="both"/>
        <w:rPr>
          <w:rFonts w:ascii="Cambria" w:hAnsi="Cambria"/>
        </w:rPr>
      </w:pPr>
      <w:r>
        <w:rPr>
          <w:rFonts w:ascii="Cambria" w:hAnsi="Cambria"/>
        </w:rPr>
        <w:t>Extensive experience in using</w:t>
      </w:r>
      <w:r w:rsidR="009F6BF0">
        <w:rPr>
          <w:rFonts w:ascii="Cambria" w:hAnsi="Cambria"/>
        </w:rPr>
        <w:t xml:space="preserve"> TFS </w:t>
      </w:r>
      <w:r>
        <w:rPr>
          <w:rFonts w:ascii="Cambria" w:hAnsi="Cambria"/>
        </w:rPr>
        <w:t>- Test Management tool.</w:t>
      </w:r>
    </w:p>
    <w:p w:rsidR="00080703" w:rsidRDefault="00656E43">
      <w:pPr>
        <w:pStyle w:val="ListParagraph"/>
        <w:numPr>
          <w:ilvl w:val="0"/>
          <w:numId w:val="9"/>
        </w:numPr>
        <w:spacing w:after="0"/>
        <w:jc w:val="both"/>
        <w:rPr>
          <w:rFonts w:ascii="Cambria" w:hAnsi="Cambria"/>
        </w:rPr>
      </w:pPr>
      <w:r>
        <w:rPr>
          <w:rFonts w:ascii="Cambria" w:hAnsi="Cambria"/>
        </w:rPr>
        <w:t>Experience in identifying end to end test scenarios, test design, creating test cases, drafting test reports.</w:t>
      </w:r>
    </w:p>
    <w:p w:rsidR="00080703" w:rsidRDefault="00656E43">
      <w:pPr>
        <w:pStyle w:val="ListParagraph"/>
        <w:numPr>
          <w:ilvl w:val="0"/>
          <w:numId w:val="9"/>
        </w:numPr>
        <w:spacing w:after="0"/>
        <w:jc w:val="both"/>
        <w:rPr>
          <w:rFonts w:ascii="Cambria" w:hAnsi="Cambria"/>
        </w:rPr>
      </w:pPr>
      <w:r>
        <w:rPr>
          <w:rFonts w:ascii="Cambria" w:hAnsi="Cambria"/>
        </w:rPr>
        <w:t>Well acquainted with SDLC and STLC.</w:t>
      </w:r>
    </w:p>
    <w:p w:rsidR="00080703" w:rsidRDefault="00656E43">
      <w:pPr>
        <w:numPr>
          <w:ilvl w:val="0"/>
          <w:numId w:val="9"/>
        </w:numPr>
        <w:spacing w:after="0"/>
        <w:rPr>
          <w:rFonts w:ascii="Cambria" w:hAnsi="Cambria"/>
        </w:rPr>
      </w:pPr>
      <w:r>
        <w:rPr>
          <w:rFonts w:ascii="Cambria" w:hAnsi="Cambria"/>
        </w:rPr>
        <w:t>Experience in Agile Methodology .</w:t>
      </w:r>
    </w:p>
    <w:p w:rsidR="00080703" w:rsidRDefault="00656E43">
      <w:pPr>
        <w:pStyle w:val="ListParagraph"/>
        <w:numPr>
          <w:ilvl w:val="0"/>
          <w:numId w:val="9"/>
        </w:numPr>
        <w:spacing w:after="0"/>
        <w:jc w:val="both"/>
        <w:rPr>
          <w:rFonts w:ascii="Cambria" w:hAnsi="Cambria"/>
        </w:rPr>
      </w:pPr>
      <w:r>
        <w:rPr>
          <w:rFonts w:ascii="Cambria" w:hAnsi="Cambria"/>
        </w:rPr>
        <w:t>Actively participated in identifying Defects, tracking them until closure.</w:t>
      </w:r>
    </w:p>
    <w:p w:rsidR="00080703" w:rsidRDefault="00656E43">
      <w:pPr>
        <w:pStyle w:val="ListParagraph"/>
        <w:numPr>
          <w:ilvl w:val="0"/>
          <w:numId w:val="9"/>
        </w:numPr>
        <w:spacing w:after="0"/>
        <w:jc w:val="both"/>
        <w:rPr>
          <w:rFonts w:ascii="Cambria" w:hAnsi="Cambria"/>
        </w:rPr>
      </w:pPr>
      <w:r>
        <w:rPr>
          <w:rFonts w:ascii="Cambria" w:hAnsi="Cambria"/>
        </w:rPr>
        <w:t>Interaction with onsite coordinator and development Team to resolve the issues.</w:t>
      </w:r>
    </w:p>
    <w:p w:rsidR="00080703" w:rsidRDefault="00656E43">
      <w:pPr>
        <w:pStyle w:val="ListParagraph"/>
        <w:numPr>
          <w:ilvl w:val="0"/>
          <w:numId w:val="9"/>
        </w:numPr>
        <w:spacing w:after="0"/>
        <w:jc w:val="both"/>
        <w:rPr>
          <w:rFonts w:ascii="Cambria" w:hAnsi="Cambria"/>
        </w:rPr>
      </w:pPr>
      <w:r>
        <w:rPr>
          <w:rFonts w:ascii="Cambria" w:hAnsi="Cambria"/>
        </w:rPr>
        <w:t>Commitment, result oriented and interested to learn new technologies.</w:t>
      </w:r>
    </w:p>
    <w:p w:rsidR="00080703" w:rsidRDefault="00080703">
      <w:pPr>
        <w:pStyle w:val="ListParagraph"/>
        <w:widowControl w:val="0"/>
        <w:tabs>
          <w:tab w:val="left" w:pos="720"/>
          <w:tab w:val="left" w:pos="1080"/>
        </w:tabs>
        <w:suppressAutoHyphens/>
        <w:autoSpaceDE w:val="0"/>
        <w:autoSpaceDN w:val="0"/>
        <w:adjustRightInd w:val="0"/>
        <w:spacing w:before="20" w:after="20"/>
        <w:jc w:val="both"/>
        <w:rPr>
          <w:rFonts w:ascii="Cambria" w:hAnsi="Cambria"/>
        </w:rPr>
      </w:pPr>
    </w:p>
    <w:p w:rsidR="00080703" w:rsidRDefault="00656E43">
      <w:pPr>
        <w:shd w:val="clear" w:color="auto" w:fill="8DB3E2"/>
        <w:ind w:left="-187" w:right="-187"/>
        <w:jc w:val="center"/>
        <w:rPr>
          <w:rFonts w:ascii="Cambria" w:eastAsia="Times New Roman" w:hAnsi="Cambria"/>
          <w:b/>
          <w:color w:val="171717"/>
          <w:lang w:val="en-US" w:bidi="en-US"/>
        </w:rPr>
      </w:pPr>
      <w:r>
        <w:rPr>
          <w:rFonts w:ascii="Cambria" w:eastAsia="Times New Roman" w:hAnsi="Cambria"/>
          <w:b/>
          <w:color w:val="171717"/>
          <w:lang w:val="en-US" w:bidi="en-US"/>
        </w:rPr>
        <w:t>CORE COMPETENCIES</w:t>
      </w:r>
    </w:p>
    <w:p w:rsidR="00080703" w:rsidRDefault="00656E43">
      <w:pPr>
        <w:pStyle w:val="Heading2"/>
        <w:spacing w:before="0"/>
        <w:rPr>
          <w:b/>
          <w:sz w:val="22"/>
          <w:szCs w:val="22"/>
        </w:rPr>
      </w:pPr>
      <w:r>
        <w:rPr>
          <w:b/>
          <w:sz w:val="22"/>
          <w:szCs w:val="22"/>
        </w:rPr>
        <w:t>1. SKILL SET:</w:t>
      </w:r>
    </w:p>
    <w:p w:rsidR="00080703" w:rsidRDefault="00656E43">
      <w:pPr>
        <w:widowControl w:val="0"/>
        <w:numPr>
          <w:ilvl w:val="0"/>
          <w:numId w:val="6"/>
        </w:numPr>
        <w:tabs>
          <w:tab w:val="left" w:pos="460"/>
        </w:tabs>
        <w:suppressAutoHyphens/>
        <w:spacing w:before="35" w:after="0" w:line="100" w:lineRule="atLeast"/>
        <w:ind w:left="720"/>
        <w:rPr>
          <w:rFonts w:ascii="Cambria" w:hAnsi="Cambria"/>
        </w:rPr>
      </w:pPr>
      <w:r>
        <w:rPr>
          <w:rFonts w:ascii="Cambria" w:hAnsi="Cambria"/>
          <w:b/>
        </w:rPr>
        <w:t>Testing Skills</w:t>
      </w:r>
    </w:p>
    <w:p w:rsidR="00080703" w:rsidRDefault="00656E43">
      <w:pPr>
        <w:widowControl w:val="0"/>
        <w:numPr>
          <w:ilvl w:val="0"/>
          <w:numId w:val="8"/>
        </w:numPr>
        <w:tabs>
          <w:tab w:val="left" w:pos="819"/>
        </w:tabs>
        <w:suppressAutoHyphens/>
        <w:spacing w:before="47" w:after="0" w:line="100" w:lineRule="atLeast"/>
        <w:rPr>
          <w:rFonts w:ascii="Cambria" w:hAnsi="Cambria"/>
        </w:rPr>
      </w:pPr>
      <w:r>
        <w:rPr>
          <w:rFonts w:ascii="Cambria" w:hAnsi="Cambria"/>
        </w:rPr>
        <w:t xml:space="preserve">Functional Testing, UI Testing, Integration testing, Regression Testing, </w:t>
      </w:r>
    </w:p>
    <w:p w:rsidR="0074745A" w:rsidRDefault="0074745A">
      <w:pPr>
        <w:widowControl w:val="0"/>
        <w:numPr>
          <w:ilvl w:val="0"/>
          <w:numId w:val="8"/>
        </w:numPr>
        <w:tabs>
          <w:tab w:val="left" w:pos="819"/>
        </w:tabs>
        <w:suppressAutoHyphens/>
        <w:spacing w:before="47" w:after="0" w:line="100" w:lineRule="atLeast"/>
        <w:rPr>
          <w:rFonts w:ascii="Cambria" w:hAnsi="Cambria"/>
        </w:rPr>
      </w:pPr>
      <w:r>
        <w:rPr>
          <w:rFonts w:ascii="Cambria" w:hAnsi="Cambria"/>
        </w:rPr>
        <w:t>Selenium web</w:t>
      </w:r>
      <w:r w:rsidR="00582933">
        <w:rPr>
          <w:rFonts w:ascii="Cambria" w:hAnsi="Cambria"/>
        </w:rPr>
        <w:t xml:space="preserve"> </w:t>
      </w:r>
      <w:r>
        <w:rPr>
          <w:rFonts w:ascii="Cambria" w:hAnsi="Cambria"/>
        </w:rPr>
        <w:t>driver</w:t>
      </w:r>
      <w:r w:rsidR="00582933">
        <w:rPr>
          <w:rFonts w:ascii="Cambria" w:hAnsi="Cambria"/>
        </w:rPr>
        <w:t>, POM</w:t>
      </w:r>
      <w:r w:rsidR="00C81492">
        <w:rPr>
          <w:rFonts w:ascii="Cambria" w:hAnsi="Cambria"/>
        </w:rPr>
        <w:t>(Page Object Model)</w:t>
      </w:r>
      <w:r w:rsidR="00582933">
        <w:rPr>
          <w:rFonts w:ascii="Cambria" w:hAnsi="Cambria"/>
        </w:rPr>
        <w:t>, TetsNG</w:t>
      </w:r>
      <w:r w:rsidR="00D907EF">
        <w:rPr>
          <w:rFonts w:ascii="Cambria" w:hAnsi="Cambria"/>
        </w:rPr>
        <w:t xml:space="preserve">, </w:t>
      </w:r>
      <w:r w:rsidR="00C81492">
        <w:rPr>
          <w:rFonts w:ascii="Cambria" w:hAnsi="Cambria"/>
        </w:rPr>
        <w:t xml:space="preserve">Data Driven framework, </w:t>
      </w:r>
      <w:r w:rsidR="00D907EF">
        <w:rPr>
          <w:rFonts w:ascii="Cambria" w:hAnsi="Cambria"/>
        </w:rPr>
        <w:t>Hybrid framework.</w:t>
      </w:r>
    </w:p>
    <w:p w:rsidR="0074745A" w:rsidRDefault="00C81492">
      <w:pPr>
        <w:widowControl w:val="0"/>
        <w:numPr>
          <w:ilvl w:val="0"/>
          <w:numId w:val="8"/>
        </w:numPr>
        <w:tabs>
          <w:tab w:val="left" w:pos="819"/>
        </w:tabs>
        <w:suppressAutoHyphens/>
        <w:spacing w:before="47" w:after="0" w:line="100" w:lineRule="atLeast"/>
        <w:rPr>
          <w:rFonts w:ascii="Cambria" w:hAnsi="Cambria"/>
        </w:rPr>
      </w:pPr>
      <w:r>
        <w:rPr>
          <w:rFonts w:ascii="Cambria" w:hAnsi="Cambria"/>
        </w:rPr>
        <w:t xml:space="preserve">Core </w:t>
      </w:r>
      <w:r w:rsidR="0074745A">
        <w:rPr>
          <w:rFonts w:ascii="Cambria" w:hAnsi="Cambria"/>
        </w:rPr>
        <w:t>Java</w:t>
      </w:r>
      <w:r w:rsidR="00C32AC6">
        <w:rPr>
          <w:rFonts w:ascii="Cambria" w:hAnsi="Cambria"/>
        </w:rPr>
        <w:t xml:space="preserve"> ( Exceptions, Inheritance, Polymorphism, Encapsulation and collections)</w:t>
      </w:r>
    </w:p>
    <w:p w:rsidR="00DF2BBF" w:rsidRDefault="00DF2BBF">
      <w:pPr>
        <w:widowControl w:val="0"/>
        <w:numPr>
          <w:ilvl w:val="0"/>
          <w:numId w:val="8"/>
        </w:numPr>
        <w:tabs>
          <w:tab w:val="left" w:pos="819"/>
        </w:tabs>
        <w:suppressAutoHyphens/>
        <w:spacing w:before="47" w:after="0" w:line="100" w:lineRule="atLeast"/>
        <w:rPr>
          <w:rFonts w:ascii="Cambria" w:hAnsi="Cambria"/>
        </w:rPr>
      </w:pPr>
      <w:r>
        <w:rPr>
          <w:rFonts w:ascii="Cambria" w:hAnsi="Cambria"/>
        </w:rPr>
        <w:t>Git, Maven build tool, Jenkins</w:t>
      </w:r>
      <w:bookmarkStart w:id="0" w:name="_GoBack"/>
      <w:bookmarkEnd w:id="0"/>
    </w:p>
    <w:p w:rsidR="00080703" w:rsidRDefault="00656E43">
      <w:pPr>
        <w:widowControl w:val="0"/>
        <w:numPr>
          <w:ilvl w:val="0"/>
          <w:numId w:val="6"/>
        </w:numPr>
        <w:tabs>
          <w:tab w:val="left" w:pos="460"/>
        </w:tabs>
        <w:suppressAutoHyphens/>
        <w:spacing w:before="16" w:after="0" w:line="100" w:lineRule="atLeast"/>
        <w:ind w:left="720"/>
        <w:rPr>
          <w:rFonts w:ascii="Cambria" w:hAnsi="Cambria"/>
          <w:b/>
        </w:rPr>
      </w:pPr>
      <w:r>
        <w:rPr>
          <w:rFonts w:ascii="Cambria" w:hAnsi="Cambria"/>
          <w:b/>
        </w:rPr>
        <w:t xml:space="preserve">Operating Systems </w:t>
      </w:r>
      <w:r>
        <w:rPr>
          <w:rFonts w:ascii="Cambria" w:hAnsi="Cambria"/>
        </w:rPr>
        <w:t>: Windows</w:t>
      </w:r>
    </w:p>
    <w:p w:rsidR="00080703" w:rsidRDefault="00656E43">
      <w:pPr>
        <w:widowControl w:val="0"/>
        <w:numPr>
          <w:ilvl w:val="0"/>
          <w:numId w:val="6"/>
        </w:numPr>
        <w:tabs>
          <w:tab w:val="left" w:pos="460"/>
        </w:tabs>
        <w:suppressAutoHyphens/>
        <w:spacing w:before="16" w:after="0" w:line="100" w:lineRule="atLeast"/>
        <w:ind w:left="720"/>
        <w:rPr>
          <w:rFonts w:ascii="Cambria" w:hAnsi="Cambria"/>
          <w:b/>
        </w:rPr>
      </w:pPr>
      <w:r>
        <w:rPr>
          <w:rFonts w:ascii="Cambria" w:hAnsi="Cambria"/>
          <w:b/>
        </w:rPr>
        <w:t>Documentation:</w:t>
      </w:r>
      <w:r>
        <w:rPr>
          <w:rFonts w:ascii="Cambria" w:hAnsi="Cambria"/>
        </w:rPr>
        <w:t xml:space="preserve"> MS Office.</w:t>
      </w:r>
    </w:p>
    <w:p w:rsidR="00080703" w:rsidRDefault="00656E43">
      <w:pPr>
        <w:widowControl w:val="0"/>
        <w:numPr>
          <w:ilvl w:val="0"/>
          <w:numId w:val="6"/>
        </w:numPr>
        <w:tabs>
          <w:tab w:val="left" w:pos="460"/>
        </w:tabs>
        <w:suppressAutoHyphens/>
        <w:spacing w:before="16" w:after="0" w:line="100" w:lineRule="atLeast"/>
        <w:ind w:left="720"/>
        <w:rPr>
          <w:rFonts w:ascii="Cambria" w:hAnsi="Cambria"/>
          <w:b/>
        </w:rPr>
      </w:pPr>
      <w:r>
        <w:rPr>
          <w:rFonts w:ascii="Cambria" w:hAnsi="Cambria"/>
          <w:b/>
        </w:rPr>
        <w:t>Test Management Tools:</w:t>
      </w:r>
      <w:r>
        <w:rPr>
          <w:rFonts w:ascii="Cambria" w:hAnsi="Cambria"/>
        </w:rPr>
        <w:t xml:space="preserve"> TFS</w:t>
      </w:r>
      <w:r w:rsidR="00C81492">
        <w:rPr>
          <w:rFonts w:ascii="Cambria" w:hAnsi="Cambria"/>
        </w:rPr>
        <w:t>, HP-ALM</w:t>
      </w:r>
    </w:p>
    <w:p w:rsidR="00080703" w:rsidRDefault="00080703">
      <w:pPr>
        <w:widowControl w:val="0"/>
        <w:tabs>
          <w:tab w:val="left" w:pos="460"/>
        </w:tabs>
        <w:suppressAutoHyphens/>
        <w:spacing w:before="16" w:after="0" w:line="100" w:lineRule="atLeast"/>
        <w:ind w:left="720"/>
        <w:rPr>
          <w:rFonts w:ascii="Cambria" w:hAnsi="Cambria"/>
          <w:b/>
        </w:rPr>
      </w:pPr>
    </w:p>
    <w:p w:rsidR="00080703" w:rsidRDefault="00080703">
      <w:pPr>
        <w:pStyle w:val="ListParagraph"/>
        <w:spacing w:after="0"/>
        <w:jc w:val="both"/>
        <w:rPr>
          <w:rFonts w:ascii="Cambria" w:hAnsi="Cambria"/>
        </w:rPr>
      </w:pPr>
    </w:p>
    <w:p w:rsidR="00080703" w:rsidRDefault="00656E43">
      <w:pPr>
        <w:shd w:val="clear" w:color="auto" w:fill="8DB3E2"/>
        <w:ind w:left="-187" w:right="-187"/>
        <w:jc w:val="center"/>
        <w:rPr>
          <w:rFonts w:ascii="Cambria" w:hAnsi="Cambria"/>
          <w:b/>
        </w:rPr>
      </w:pPr>
      <w:r>
        <w:rPr>
          <w:rFonts w:ascii="Cambria" w:hAnsi="Cambria"/>
          <w:b/>
        </w:rPr>
        <w:t>QUALIFICATIONS</w:t>
      </w:r>
    </w:p>
    <w:p w:rsidR="00080703" w:rsidRDefault="00080703"/>
    <w:p w:rsidR="00080703" w:rsidRPr="0074745A" w:rsidRDefault="0074745A" w:rsidP="0074745A">
      <w:pPr>
        <w:pStyle w:val="ListParagraph"/>
        <w:numPr>
          <w:ilvl w:val="0"/>
          <w:numId w:val="4"/>
        </w:numPr>
        <w:spacing w:after="0"/>
        <w:jc w:val="both"/>
        <w:rPr>
          <w:rFonts w:ascii="Cambria" w:hAnsi="Cambria"/>
        </w:rPr>
      </w:pPr>
      <w:r w:rsidRPr="0074745A">
        <w:rPr>
          <w:rFonts w:ascii="Cambria" w:hAnsi="Cambria"/>
        </w:rPr>
        <w:t>B.E(ISE) 2016</w:t>
      </w:r>
      <w:r w:rsidR="00656E43" w:rsidRPr="0074745A">
        <w:rPr>
          <w:rFonts w:ascii="Cambria" w:hAnsi="Cambria"/>
        </w:rPr>
        <w:t xml:space="preserve"> graduate </w:t>
      </w:r>
      <w:r w:rsidRPr="0074745A">
        <w:rPr>
          <w:rFonts w:ascii="Cambria" w:hAnsi="Cambria"/>
        </w:rPr>
        <w:t>with 63</w:t>
      </w:r>
      <w:r w:rsidR="00656E43" w:rsidRPr="0074745A">
        <w:rPr>
          <w:rFonts w:ascii="Cambria" w:hAnsi="Cambria"/>
        </w:rPr>
        <w:t xml:space="preserve">%  from </w:t>
      </w:r>
      <w:r>
        <w:rPr>
          <w:rFonts w:ascii="Cambria" w:hAnsi="Cambria"/>
        </w:rPr>
        <w:t xml:space="preserve">RRCE, Bangalore </w:t>
      </w:r>
    </w:p>
    <w:p w:rsidR="00080703" w:rsidRDefault="00080703">
      <w:pPr>
        <w:pStyle w:val="ListParagraph"/>
        <w:spacing w:after="0"/>
        <w:ind w:left="1080"/>
        <w:jc w:val="both"/>
        <w:rPr>
          <w:rFonts w:ascii="Cambria" w:hAnsi="Cambria"/>
        </w:rPr>
      </w:pPr>
    </w:p>
    <w:p w:rsidR="00080703" w:rsidRDefault="00080703"/>
    <w:p w:rsidR="00080703" w:rsidRDefault="00656E43">
      <w:pPr>
        <w:shd w:val="clear" w:color="auto" w:fill="8DB3E2"/>
        <w:ind w:left="-187" w:right="-187"/>
        <w:jc w:val="center"/>
        <w:rPr>
          <w:rFonts w:ascii="Cambria" w:hAnsi="Cambria"/>
          <w:b/>
        </w:rPr>
      </w:pPr>
      <w:r>
        <w:rPr>
          <w:rFonts w:ascii="Cambria" w:hAnsi="Cambria"/>
          <w:b/>
        </w:rPr>
        <w:t>PROJECT DETAILS</w:t>
      </w:r>
    </w:p>
    <w:p w:rsidR="0074745A" w:rsidRDefault="0074745A" w:rsidP="0074745A">
      <w:pPr>
        <w:tabs>
          <w:tab w:val="left" w:pos="2520"/>
        </w:tabs>
        <w:jc w:val="both"/>
        <w:rPr>
          <w:rFonts w:ascii="Cambria" w:hAnsi="Cambria"/>
          <w:b/>
        </w:rPr>
      </w:pPr>
      <w:r>
        <w:rPr>
          <w:rFonts w:ascii="Cambria" w:hAnsi="Cambria"/>
          <w:b/>
        </w:rPr>
        <w:tab/>
      </w:r>
    </w:p>
    <w:p w:rsidR="00080703" w:rsidRDefault="0074745A">
      <w:pPr>
        <w:pStyle w:val="Heading2"/>
        <w:pBdr>
          <w:bottom w:val="single" w:sz="8" w:space="0" w:color="4F81BD"/>
        </w:pBdr>
        <w:spacing w:before="0"/>
        <w:rPr>
          <w:b/>
          <w:sz w:val="22"/>
          <w:szCs w:val="22"/>
        </w:rPr>
      </w:pPr>
      <w:r>
        <w:rPr>
          <w:b/>
          <w:sz w:val="22"/>
          <w:szCs w:val="22"/>
        </w:rPr>
        <w:t>1</w:t>
      </w:r>
      <w:r w:rsidR="00656E43">
        <w:rPr>
          <w:b/>
          <w:sz w:val="22"/>
          <w:szCs w:val="22"/>
        </w:rPr>
        <w:t>. PROJECT:nCino</w:t>
      </w:r>
    </w:p>
    <w:p w:rsidR="00080703" w:rsidRDefault="00080703">
      <w:pPr>
        <w:widowControl w:val="0"/>
        <w:tabs>
          <w:tab w:val="left" w:pos="720"/>
          <w:tab w:val="left" w:pos="1080"/>
        </w:tabs>
        <w:suppressAutoHyphens/>
        <w:autoSpaceDE w:val="0"/>
        <w:autoSpaceDN w:val="0"/>
        <w:adjustRightInd w:val="0"/>
        <w:spacing w:before="20" w:after="20"/>
        <w:jc w:val="both"/>
        <w:rPr>
          <w:rFonts w:ascii="Arial" w:hAnsi="Arial" w:cs="Arial"/>
          <w:sz w:val="20"/>
          <w:szCs w:val="20"/>
          <w:lang w:val="en-GB"/>
        </w:rPr>
      </w:pPr>
    </w:p>
    <w:p w:rsidR="00080703" w:rsidRDefault="00656E43">
      <w:pPr>
        <w:spacing w:after="0"/>
        <w:rPr>
          <w:rFonts w:ascii="Cambria" w:hAnsi="Cambria"/>
        </w:rPr>
      </w:pPr>
      <w:r>
        <w:rPr>
          <w:rFonts w:ascii="Cambria" w:hAnsi="Cambria"/>
        </w:rPr>
        <w:t>Project</w:t>
      </w:r>
      <w:r>
        <w:rPr>
          <w:rFonts w:ascii="Cambria" w:hAnsi="Cambria"/>
        </w:rPr>
        <w:tab/>
      </w:r>
      <w:r>
        <w:rPr>
          <w:rFonts w:ascii="Cambria" w:hAnsi="Cambria"/>
        </w:rPr>
        <w:tab/>
      </w:r>
      <w:r>
        <w:rPr>
          <w:rFonts w:ascii="Cambria" w:hAnsi="Cambria"/>
        </w:rPr>
        <w:tab/>
        <w:t>:      nCino</w:t>
      </w:r>
    </w:p>
    <w:p w:rsidR="00080703" w:rsidRDefault="00656E43">
      <w:pPr>
        <w:spacing w:after="0"/>
        <w:rPr>
          <w:rFonts w:ascii="Cambria" w:hAnsi="Cambria"/>
        </w:rPr>
      </w:pPr>
      <w:r>
        <w:rPr>
          <w:rFonts w:ascii="Cambria" w:hAnsi="Cambria"/>
        </w:rPr>
        <w:t>Client</w:t>
      </w:r>
      <w:r>
        <w:rPr>
          <w:rFonts w:ascii="Cambria" w:hAnsi="Cambria"/>
        </w:rPr>
        <w:tab/>
      </w:r>
      <w:r>
        <w:rPr>
          <w:rFonts w:ascii="Cambria" w:hAnsi="Cambria"/>
        </w:rPr>
        <w:tab/>
      </w:r>
      <w:r>
        <w:rPr>
          <w:rFonts w:ascii="Cambria" w:hAnsi="Cambria"/>
        </w:rPr>
        <w:tab/>
        <w:t>:      Regions</w:t>
      </w:r>
    </w:p>
    <w:p w:rsidR="00080703" w:rsidRDefault="00656E43">
      <w:pPr>
        <w:spacing w:after="0"/>
        <w:rPr>
          <w:rFonts w:ascii="Cambria" w:hAnsi="Cambria"/>
        </w:rPr>
      </w:pPr>
      <w:r>
        <w:rPr>
          <w:rFonts w:ascii="Cambria" w:hAnsi="Cambria"/>
        </w:rPr>
        <w:t xml:space="preserve">Role </w:t>
      </w:r>
      <w:r>
        <w:rPr>
          <w:rFonts w:ascii="Cambria" w:hAnsi="Cambria"/>
        </w:rPr>
        <w:tab/>
      </w:r>
      <w:r>
        <w:rPr>
          <w:rFonts w:ascii="Cambria" w:hAnsi="Cambria"/>
        </w:rPr>
        <w:tab/>
      </w:r>
      <w:r>
        <w:rPr>
          <w:rFonts w:ascii="Cambria" w:hAnsi="Cambria"/>
        </w:rPr>
        <w:tab/>
        <w:t>:      Test Engineer</w:t>
      </w:r>
    </w:p>
    <w:p w:rsidR="00080703" w:rsidRDefault="00C81492">
      <w:pPr>
        <w:spacing w:after="0"/>
        <w:rPr>
          <w:rFonts w:ascii="Cambria" w:hAnsi="Cambria"/>
        </w:rPr>
      </w:pPr>
      <w:r>
        <w:rPr>
          <w:rFonts w:ascii="Cambria" w:hAnsi="Cambria"/>
        </w:rPr>
        <w:t>Team Size</w:t>
      </w:r>
      <w:r>
        <w:rPr>
          <w:rFonts w:ascii="Cambria" w:hAnsi="Cambria"/>
        </w:rPr>
        <w:tab/>
      </w:r>
      <w:r>
        <w:rPr>
          <w:rFonts w:ascii="Cambria" w:hAnsi="Cambria"/>
        </w:rPr>
        <w:tab/>
        <w:t xml:space="preserve"> :     25</w:t>
      </w:r>
    </w:p>
    <w:p w:rsidR="00080703" w:rsidRDefault="00656E43">
      <w:pPr>
        <w:spacing w:after="0"/>
        <w:rPr>
          <w:rFonts w:ascii="Cambria" w:hAnsi="Cambria"/>
        </w:rPr>
      </w:pPr>
      <w:r>
        <w:rPr>
          <w:rFonts w:ascii="Cambria" w:hAnsi="Cambria"/>
        </w:rPr>
        <w:lastRenderedPageBreak/>
        <w:t>Duration</w:t>
      </w:r>
      <w:r>
        <w:rPr>
          <w:rFonts w:ascii="Cambria" w:hAnsi="Cambria"/>
        </w:rPr>
        <w:tab/>
      </w:r>
      <w:r>
        <w:rPr>
          <w:rFonts w:ascii="Cambria" w:hAnsi="Cambria"/>
        </w:rPr>
        <w:tab/>
        <w:t xml:space="preserve"> :  </w:t>
      </w:r>
      <w:r w:rsidR="0074745A">
        <w:rPr>
          <w:rFonts w:ascii="Cambria" w:hAnsi="Cambria"/>
        </w:rPr>
        <w:t>Sep 2017 to Dec 2018</w:t>
      </w:r>
    </w:p>
    <w:p w:rsidR="00080703" w:rsidRDefault="00080703">
      <w:pPr>
        <w:tabs>
          <w:tab w:val="left" w:pos="360"/>
        </w:tabs>
        <w:jc w:val="both"/>
        <w:rPr>
          <w:rFonts w:ascii="Cambria" w:hAnsi="Cambria"/>
          <w:b/>
        </w:rPr>
      </w:pPr>
    </w:p>
    <w:p w:rsidR="00080703" w:rsidRDefault="00656E43">
      <w:pPr>
        <w:tabs>
          <w:tab w:val="left" w:pos="360"/>
        </w:tabs>
        <w:jc w:val="both"/>
        <w:rPr>
          <w:rFonts w:ascii="Times New Roman" w:hAnsi="Times New Roman"/>
          <w:b/>
          <w:color w:val="000000"/>
          <w:sz w:val="24"/>
          <w:szCs w:val="24"/>
        </w:rPr>
      </w:pPr>
      <w:r>
        <w:rPr>
          <w:rFonts w:ascii="Cambria" w:hAnsi="Cambria"/>
          <w:b/>
        </w:rPr>
        <w:t xml:space="preserve"> Description:</w:t>
      </w:r>
    </w:p>
    <w:p w:rsidR="00080703" w:rsidRDefault="00656E43">
      <w:pPr>
        <w:pStyle w:val="BodyText"/>
        <w:rPr>
          <w:rFonts w:asciiTheme="majorHAnsi" w:hAnsiTheme="majorHAnsi"/>
          <w:lang w:val="en-GB" w:eastAsia="hi-IN" w:bidi="hi-IN"/>
        </w:rPr>
      </w:pPr>
      <w:r>
        <w:rPr>
          <w:rFonts w:ascii="Arial" w:hAnsi="Arial" w:cs="Arial"/>
          <w:sz w:val="20"/>
          <w:szCs w:val="20"/>
        </w:rPr>
        <w:tab/>
      </w:r>
      <w:r>
        <w:rPr>
          <w:rFonts w:asciiTheme="majorHAnsi" w:hAnsiTheme="majorHAnsi"/>
          <w:lang w:val="en-GB" w:eastAsia="hi-IN" w:bidi="hi-IN"/>
        </w:rPr>
        <w:t xml:space="preserve">nCino is a web based </w:t>
      </w:r>
      <w:r>
        <w:rPr>
          <w:rFonts w:ascii="Cambria" w:hAnsi="Cambria" w:cs="Tahoma"/>
        </w:rPr>
        <w:t>LOS that guides users through every step of the lending process, including point of Sales, Application processing, Underwriting, Paralending, Loan Operation/Booking and Servicing. nCino bank operating system tracks the loan through its entire life cycle while ensuring Regulatory compliance, Reducing risk, Increasing the transparency, efficiency and creating the new revenue opportunities.</w:t>
      </w:r>
      <w:r w:rsidR="00D907EF">
        <w:rPr>
          <w:rFonts w:ascii="Cambria" w:hAnsi="Cambria" w:cs="Tahoma"/>
        </w:rPr>
        <w:t xml:space="preserve"> </w:t>
      </w:r>
      <w:r>
        <w:rPr>
          <w:rFonts w:ascii="Cambria" w:hAnsi="Cambria" w:cs="Tahoma"/>
        </w:rPr>
        <w:t>nCino is built up on Salesforce platform.</w:t>
      </w:r>
    </w:p>
    <w:p w:rsidR="00080703" w:rsidRDefault="00656E43">
      <w:pPr>
        <w:widowControl w:val="0"/>
        <w:tabs>
          <w:tab w:val="left" w:pos="720"/>
          <w:tab w:val="left" w:pos="1080"/>
        </w:tabs>
        <w:suppressAutoHyphens/>
        <w:autoSpaceDE w:val="0"/>
        <w:autoSpaceDN w:val="0"/>
        <w:adjustRightInd w:val="0"/>
        <w:spacing w:before="20" w:after="20"/>
        <w:jc w:val="both"/>
        <w:rPr>
          <w:rFonts w:ascii="Cambria" w:hAnsi="Cambria"/>
          <w:b/>
        </w:rPr>
      </w:pPr>
      <w:r>
        <w:rPr>
          <w:rFonts w:ascii="Cambria" w:hAnsi="Cambria"/>
          <w:b/>
        </w:rPr>
        <w:t>Roles and Responsibilities:</w:t>
      </w:r>
    </w:p>
    <w:p w:rsidR="00080703" w:rsidRDefault="00656E43">
      <w:pPr>
        <w:pStyle w:val="Normal1"/>
        <w:numPr>
          <w:ilvl w:val="0"/>
          <w:numId w:val="4"/>
        </w:numPr>
        <w:rPr>
          <w:rFonts w:ascii="Cambria" w:hAnsi="Cambria"/>
          <w:sz w:val="22"/>
          <w:szCs w:val="22"/>
        </w:rPr>
      </w:pPr>
      <w:r>
        <w:rPr>
          <w:rFonts w:ascii="Cambria" w:hAnsi="Cambria"/>
          <w:sz w:val="22"/>
          <w:szCs w:val="22"/>
        </w:rPr>
        <w:t>Involved in Analyzing User stories assigned and get clarifications from the customer.</w:t>
      </w:r>
    </w:p>
    <w:p w:rsidR="00080703" w:rsidRDefault="00656E43">
      <w:pPr>
        <w:pStyle w:val="Header"/>
        <w:numPr>
          <w:ilvl w:val="0"/>
          <w:numId w:val="3"/>
        </w:numPr>
        <w:tabs>
          <w:tab w:val="clear" w:pos="4513"/>
          <w:tab w:val="clear" w:pos="9026"/>
        </w:tabs>
        <w:rPr>
          <w:rFonts w:ascii="Cambria" w:hAnsi="Cambria" w:cs="Tahoma"/>
        </w:rPr>
      </w:pPr>
      <w:r>
        <w:rPr>
          <w:rFonts w:ascii="Cambria" w:hAnsi="Cambria" w:cs="Tahoma"/>
        </w:rPr>
        <w:t>Preparation of Test Scenarios, Test Cases and Execution using TFS/Tracker.</w:t>
      </w:r>
    </w:p>
    <w:p w:rsidR="00080703" w:rsidRDefault="00656E43">
      <w:pPr>
        <w:pStyle w:val="Normal1"/>
        <w:numPr>
          <w:ilvl w:val="0"/>
          <w:numId w:val="3"/>
        </w:numPr>
        <w:jc w:val="both"/>
        <w:rPr>
          <w:rFonts w:ascii="Cambria" w:hAnsi="Cambria"/>
          <w:sz w:val="22"/>
          <w:szCs w:val="22"/>
        </w:rPr>
      </w:pPr>
      <w:r>
        <w:rPr>
          <w:rFonts w:ascii="Cambria" w:hAnsi="Cambria"/>
          <w:sz w:val="22"/>
          <w:szCs w:val="22"/>
        </w:rPr>
        <w:t>Preparing test data for testing.</w:t>
      </w:r>
    </w:p>
    <w:p w:rsidR="00080703" w:rsidRDefault="00656E43">
      <w:pPr>
        <w:pStyle w:val="Header"/>
        <w:numPr>
          <w:ilvl w:val="0"/>
          <w:numId w:val="3"/>
        </w:numPr>
        <w:tabs>
          <w:tab w:val="clear" w:pos="4513"/>
          <w:tab w:val="clear" w:pos="9026"/>
        </w:tabs>
        <w:rPr>
          <w:rFonts w:ascii="Cambria" w:hAnsi="Cambria" w:cs="Tahoma"/>
        </w:rPr>
      </w:pPr>
      <w:r>
        <w:rPr>
          <w:rFonts w:ascii="Cambria" w:hAnsi="Cambria" w:cs="Tahoma"/>
        </w:rPr>
        <w:t>Executing Test cases in TFS/Tracker.</w:t>
      </w:r>
    </w:p>
    <w:p w:rsidR="00080703" w:rsidRDefault="00656E43">
      <w:pPr>
        <w:pStyle w:val="Header"/>
        <w:numPr>
          <w:ilvl w:val="0"/>
          <w:numId w:val="3"/>
        </w:numPr>
        <w:tabs>
          <w:tab w:val="clear" w:pos="4513"/>
          <w:tab w:val="clear" w:pos="9026"/>
        </w:tabs>
        <w:rPr>
          <w:rFonts w:ascii="Cambria" w:hAnsi="Cambria" w:cs="Tahoma"/>
        </w:rPr>
      </w:pPr>
      <w:r>
        <w:rPr>
          <w:rFonts w:ascii="Cambria" w:hAnsi="Cambria" w:cs="Tahoma"/>
        </w:rPr>
        <w:t>Sending daily status report to the client by keeping all our observations through email.</w:t>
      </w:r>
    </w:p>
    <w:p w:rsidR="00080703" w:rsidRDefault="00656E43">
      <w:pPr>
        <w:pStyle w:val="Normal1"/>
        <w:numPr>
          <w:ilvl w:val="0"/>
          <w:numId w:val="3"/>
        </w:numPr>
        <w:jc w:val="both"/>
        <w:rPr>
          <w:rFonts w:ascii="Cambria" w:hAnsi="Cambria"/>
          <w:sz w:val="22"/>
          <w:szCs w:val="22"/>
        </w:rPr>
      </w:pPr>
      <w:r>
        <w:rPr>
          <w:rFonts w:ascii="Cambria" w:hAnsi="Cambria"/>
          <w:sz w:val="22"/>
          <w:szCs w:val="22"/>
        </w:rPr>
        <w:t>Analyzing issues while execution and reported in TFS after discussion with the customer.</w:t>
      </w:r>
    </w:p>
    <w:p w:rsidR="00080703" w:rsidRDefault="00656E43">
      <w:pPr>
        <w:pStyle w:val="Header"/>
        <w:numPr>
          <w:ilvl w:val="0"/>
          <w:numId w:val="3"/>
        </w:numPr>
        <w:tabs>
          <w:tab w:val="clear" w:pos="4513"/>
          <w:tab w:val="clear" w:pos="9026"/>
        </w:tabs>
        <w:rPr>
          <w:rFonts w:ascii="Cambria" w:hAnsi="Cambria" w:cs="Tahoma"/>
        </w:rPr>
      </w:pPr>
      <w:r>
        <w:rPr>
          <w:rFonts w:ascii="Cambria" w:hAnsi="Cambria" w:cs="Tahoma"/>
        </w:rPr>
        <w:t>Training and mentoring new joiners to the team.</w:t>
      </w:r>
    </w:p>
    <w:p w:rsidR="00444F8A" w:rsidRDefault="00444F8A" w:rsidP="00444F8A">
      <w:pPr>
        <w:pStyle w:val="Header"/>
        <w:tabs>
          <w:tab w:val="clear" w:pos="4513"/>
          <w:tab w:val="clear" w:pos="9026"/>
        </w:tabs>
        <w:ind w:left="720"/>
        <w:rPr>
          <w:rFonts w:ascii="Cambria" w:hAnsi="Cambria" w:cs="Tahoma"/>
        </w:rPr>
      </w:pPr>
    </w:p>
    <w:p w:rsidR="00080703" w:rsidRDefault="00080703" w:rsidP="00C81492">
      <w:pPr>
        <w:pStyle w:val="Header"/>
        <w:tabs>
          <w:tab w:val="clear" w:pos="4513"/>
          <w:tab w:val="clear" w:pos="9026"/>
        </w:tabs>
        <w:rPr>
          <w:rFonts w:ascii="Cambria" w:hAnsi="Cambria" w:cs="Tahoma"/>
        </w:rPr>
      </w:pPr>
    </w:p>
    <w:p w:rsidR="00C81492" w:rsidRDefault="00473742" w:rsidP="00C81492">
      <w:pPr>
        <w:pStyle w:val="Heading2"/>
        <w:pBdr>
          <w:bottom w:val="single" w:sz="8" w:space="0" w:color="4F81BD"/>
        </w:pBdr>
        <w:spacing w:before="0"/>
        <w:rPr>
          <w:b/>
          <w:sz w:val="22"/>
          <w:szCs w:val="22"/>
        </w:rPr>
      </w:pPr>
      <w:r>
        <w:rPr>
          <w:b/>
          <w:sz w:val="22"/>
          <w:szCs w:val="22"/>
        </w:rPr>
        <w:t>2</w:t>
      </w:r>
      <w:r w:rsidR="00C81492">
        <w:rPr>
          <w:b/>
          <w:sz w:val="22"/>
          <w:szCs w:val="22"/>
        </w:rPr>
        <w:t>. PROJECT:ACBS</w:t>
      </w:r>
    </w:p>
    <w:p w:rsidR="00C81492" w:rsidRDefault="00C81492" w:rsidP="00C81492">
      <w:pPr>
        <w:widowControl w:val="0"/>
        <w:tabs>
          <w:tab w:val="left" w:pos="720"/>
          <w:tab w:val="left" w:pos="1080"/>
        </w:tabs>
        <w:suppressAutoHyphens/>
        <w:autoSpaceDE w:val="0"/>
        <w:autoSpaceDN w:val="0"/>
        <w:adjustRightInd w:val="0"/>
        <w:spacing w:before="20" w:after="20"/>
        <w:jc w:val="both"/>
        <w:rPr>
          <w:rFonts w:ascii="Arial" w:hAnsi="Arial" w:cs="Arial"/>
          <w:sz w:val="20"/>
          <w:szCs w:val="20"/>
          <w:lang w:val="en-GB"/>
        </w:rPr>
      </w:pPr>
    </w:p>
    <w:p w:rsidR="00C81492" w:rsidRDefault="00C81492" w:rsidP="00C81492">
      <w:pPr>
        <w:spacing w:after="0"/>
        <w:rPr>
          <w:rFonts w:ascii="Cambria" w:hAnsi="Cambria"/>
        </w:rPr>
      </w:pPr>
      <w:r>
        <w:rPr>
          <w:rFonts w:ascii="Cambria" w:hAnsi="Cambria"/>
        </w:rPr>
        <w:t>Project</w:t>
      </w:r>
      <w:r>
        <w:rPr>
          <w:rFonts w:ascii="Cambria" w:hAnsi="Cambria"/>
        </w:rPr>
        <w:tab/>
      </w:r>
      <w:r>
        <w:rPr>
          <w:rFonts w:ascii="Cambria" w:hAnsi="Cambria"/>
        </w:rPr>
        <w:tab/>
      </w:r>
      <w:r>
        <w:rPr>
          <w:rFonts w:ascii="Cambria" w:hAnsi="Cambria"/>
        </w:rPr>
        <w:tab/>
        <w:t>:      ACBS</w:t>
      </w:r>
    </w:p>
    <w:p w:rsidR="00C81492" w:rsidRDefault="00C81492" w:rsidP="00C81492">
      <w:pPr>
        <w:spacing w:after="0"/>
        <w:rPr>
          <w:rFonts w:ascii="Cambria" w:hAnsi="Cambria"/>
        </w:rPr>
      </w:pPr>
      <w:r>
        <w:rPr>
          <w:rFonts w:ascii="Cambria" w:hAnsi="Cambria"/>
        </w:rPr>
        <w:t>Client</w:t>
      </w:r>
      <w:r>
        <w:rPr>
          <w:rFonts w:ascii="Cambria" w:hAnsi="Cambria"/>
        </w:rPr>
        <w:tab/>
      </w:r>
      <w:r>
        <w:rPr>
          <w:rFonts w:ascii="Cambria" w:hAnsi="Cambria"/>
        </w:rPr>
        <w:tab/>
      </w:r>
      <w:r>
        <w:rPr>
          <w:rFonts w:ascii="Cambria" w:hAnsi="Cambria"/>
        </w:rPr>
        <w:tab/>
        <w:t>:      FHN</w:t>
      </w:r>
    </w:p>
    <w:p w:rsidR="00C81492" w:rsidRDefault="00C81492" w:rsidP="00C81492">
      <w:pPr>
        <w:spacing w:after="0"/>
        <w:rPr>
          <w:rFonts w:ascii="Cambria" w:hAnsi="Cambria"/>
        </w:rPr>
      </w:pPr>
      <w:r>
        <w:rPr>
          <w:rFonts w:ascii="Cambria" w:hAnsi="Cambria"/>
        </w:rPr>
        <w:t xml:space="preserve">Role </w:t>
      </w:r>
      <w:r>
        <w:rPr>
          <w:rFonts w:ascii="Cambria" w:hAnsi="Cambria"/>
        </w:rPr>
        <w:tab/>
      </w:r>
      <w:r>
        <w:rPr>
          <w:rFonts w:ascii="Cambria" w:hAnsi="Cambria"/>
        </w:rPr>
        <w:tab/>
      </w:r>
      <w:r>
        <w:rPr>
          <w:rFonts w:ascii="Cambria" w:hAnsi="Cambria"/>
        </w:rPr>
        <w:tab/>
        <w:t>:      Test Engineer</w:t>
      </w:r>
    </w:p>
    <w:p w:rsidR="00C81492" w:rsidRDefault="00C81492" w:rsidP="00C81492">
      <w:pPr>
        <w:spacing w:after="0"/>
        <w:rPr>
          <w:rFonts w:ascii="Cambria" w:hAnsi="Cambria"/>
        </w:rPr>
      </w:pPr>
      <w:r>
        <w:rPr>
          <w:rFonts w:ascii="Cambria" w:hAnsi="Cambria"/>
        </w:rPr>
        <w:t>Team Size</w:t>
      </w:r>
      <w:r>
        <w:rPr>
          <w:rFonts w:ascii="Cambria" w:hAnsi="Cambria"/>
        </w:rPr>
        <w:tab/>
      </w:r>
      <w:r>
        <w:rPr>
          <w:rFonts w:ascii="Cambria" w:hAnsi="Cambria"/>
        </w:rPr>
        <w:tab/>
        <w:t xml:space="preserve"> :     3</w:t>
      </w:r>
    </w:p>
    <w:p w:rsidR="00C81492" w:rsidRDefault="00C81492" w:rsidP="00C81492">
      <w:pPr>
        <w:spacing w:after="0"/>
        <w:rPr>
          <w:rFonts w:ascii="Cambria" w:hAnsi="Cambria"/>
        </w:rPr>
      </w:pPr>
      <w:r>
        <w:rPr>
          <w:rFonts w:ascii="Cambria" w:hAnsi="Cambria"/>
        </w:rPr>
        <w:t>Duration</w:t>
      </w:r>
      <w:r>
        <w:rPr>
          <w:rFonts w:ascii="Cambria" w:hAnsi="Cambria"/>
        </w:rPr>
        <w:tab/>
      </w:r>
      <w:r>
        <w:rPr>
          <w:rFonts w:ascii="Cambria" w:hAnsi="Cambria"/>
        </w:rPr>
        <w:tab/>
        <w:t xml:space="preserve"> :  Dec 2018 to Feb 2019</w:t>
      </w:r>
    </w:p>
    <w:p w:rsidR="00C81492" w:rsidRDefault="00C81492" w:rsidP="00C81492">
      <w:pPr>
        <w:tabs>
          <w:tab w:val="left" w:pos="360"/>
        </w:tabs>
        <w:jc w:val="both"/>
        <w:rPr>
          <w:rFonts w:ascii="Cambria" w:hAnsi="Cambria"/>
          <w:b/>
        </w:rPr>
      </w:pPr>
    </w:p>
    <w:p w:rsidR="00C81492" w:rsidRDefault="00C81492" w:rsidP="00C81492">
      <w:pPr>
        <w:tabs>
          <w:tab w:val="left" w:pos="360"/>
        </w:tabs>
        <w:jc w:val="both"/>
        <w:rPr>
          <w:rFonts w:ascii="Times New Roman" w:hAnsi="Times New Roman"/>
          <w:b/>
          <w:color w:val="000000"/>
          <w:sz w:val="24"/>
          <w:szCs w:val="24"/>
        </w:rPr>
      </w:pPr>
      <w:r>
        <w:rPr>
          <w:rFonts w:ascii="Cambria" w:hAnsi="Cambria"/>
          <w:b/>
        </w:rPr>
        <w:t xml:space="preserve"> Description:</w:t>
      </w:r>
    </w:p>
    <w:p w:rsidR="00C81492" w:rsidRDefault="00C81492" w:rsidP="00C81492">
      <w:pPr>
        <w:pStyle w:val="BodyText"/>
        <w:rPr>
          <w:rFonts w:asciiTheme="majorHAnsi" w:hAnsiTheme="majorHAnsi"/>
          <w:lang w:val="en-GB" w:eastAsia="hi-IN" w:bidi="hi-IN"/>
        </w:rPr>
      </w:pPr>
      <w:r>
        <w:rPr>
          <w:rFonts w:ascii="Arial" w:hAnsi="Arial" w:cs="Arial"/>
          <w:sz w:val="20"/>
          <w:szCs w:val="20"/>
        </w:rPr>
        <w:tab/>
        <w:t>Advanced Commercial Banking System is a loan servicing software, where the loans scheduled repayment, fees are tracked. ACBS houses interface such as DDA, Fedwire and ACH for payment.</w:t>
      </w:r>
    </w:p>
    <w:p w:rsidR="00C81492" w:rsidRDefault="00C81492" w:rsidP="00C81492">
      <w:pPr>
        <w:widowControl w:val="0"/>
        <w:tabs>
          <w:tab w:val="left" w:pos="720"/>
          <w:tab w:val="left" w:pos="1080"/>
        </w:tabs>
        <w:suppressAutoHyphens/>
        <w:autoSpaceDE w:val="0"/>
        <w:autoSpaceDN w:val="0"/>
        <w:adjustRightInd w:val="0"/>
        <w:spacing w:before="20" w:after="20"/>
        <w:jc w:val="both"/>
        <w:rPr>
          <w:rFonts w:ascii="Cambria" w:hAnsi="Cambria"/>
          <w:b/>
        </w:rPr>
      </w:pPr>
      <w:r>
        <w:rPr>
          <w:rFonts w:ascii="Cambria" w:hAnsi="Cambria"/>
          <w:b/>
        </w:rPr>
        <w:t>Roles and Responsibilities:</w:t>
      </w:r>
    </w:p>
    <w:p w:rsidR="00C81492" w:rsidRDefault="00C81492" w:rsidP="00C81492">
      <w:pPr>
        <w:pStyle w:val="Header"/>
        <w:numPr>
          <w:ilvl w:val="0"/>
          <w:numId w:val="3"/>
        </w:numPr>
        <w:tabs>
          <w:tab w:val="clear" w:pos="4513"/>
          <w:tab w:val="clear" w:pos="9026"/>
        </w:tabs>
        <w:rPr>
          <w:rFonts w:ascii="Cambria" w:hAnsi="Cambria" w:cs="Tahoma"/>
        </w:rPr>
      </w:pPr>
      <w:r>
        <w:rPr>
          <w:rFonts w:ascii="Cambria" w:hAnsi="Cambria" w:cs="Tahoma"/>
        </w:rPr>
        <w:t>Preparation of Test Scenarios, Test Cases and Execution using ACBS.</w:t>
      </w:r>
    </w:p>
    <w:p w:rsidR="00C81492" w:rsidRDefault="00C81492" w:rsidP="00C81492">
      <w:pPr>
        <w:pStyle w:val="Normal1"/>
        <w:numPr>
          <w:ilvl w:val="0"/>
          <w:numId w:val="3"/>
        </w:numPr>
        <w:jc w:val="both"/>
        <w:rPr>
          <w:rFonts w:ascii="Cambria" w:hAnsi="Cambria"/>
          <w:sz w:val="22"/>
          <w:szCs w:val="22"/>
        </w:rPr>
      </w:pPr>
      <w:r>
        <w:rPr>
          <w:rFonts w:ascii="Cambria" w:hAnsi="Cambria"/>
          <w:sz w:val="22"/>
          <w:szCs w:val="22"/>
        </w:rPr>
        <w:t>Preparing test data for testing.</w:t>
      </w:r>
    </w:p>
    <w:p w:rsidR="00C81492" w:rsidRDefault="00C81492" w:rsidP="00C81492">
      <w:pPr>
        <w:pStyle w:val="Header"/>
        <w:numPr>
          <w:ilvl w:val="0"/>
          <w:numId w:val="3"/>
        </w:numPr>
        <w:tabs>
          <w:tab w:val="clear" w:pos="4513"/>
          <w:tab w:val="clear" w:pos="9026"/>
        </w:tabs>
        <w:rPr>
          <w:rFonts w:ascii="Cambria" w:hAnsi="Cambria" w:cs="Tahoma"/>
        </w:rPr>
      </w:pPr>
      <w:r>
        <w:rPr>
          <w:rFonts w:ascii="Cambria" w:hAnsi="Cambria" w:cs="Tahoma"/>
        </w:rPr>
        <w:t>Executing Test cases in HP-QC.</w:t>
      </w:r>
    </w:p>
    <w:p w:rsidR="00C81492" w:rsidRDefault="00C81492" w:rsidP="00C81492">
      <w:pPr>
        <w:pStyle w:val="Header"/>
        <w:numPr>
          <w:ilvl w:val="0"/>
          <w:numId w:val="3"/>
        </w:numPr>
        <w:tabs>
          <w:tab w:val="clear" w:pos="4513"/>
          <w:tab w:val="clear" w:pos="9026"/>
        </w:tabs>
        <w:rPr>
          <w:rFonts w:ascii="Cambria" w:hAnsi="Cambria" w:cs="Tahoma"/>
        </w:rPr>
      </w:pPr>
      <w:r>
        <w:rPr>
          <w:rFonts w:ascii="Cambria" w:hAnsi="Cambria" w:cs="Tahoma"/>
        </w:rPr>
        <w:t>Sending daily status report to the client by keeping all our observations through email.</w:t>
      </w:r>
    </w:p>
    <w:p w:rsidR="00C81492" w:rsidRDefault="00C81492" w:rsidP="00C81492">
      <w:pPr>
        <w:pStyle w:val="Header"/>
        <w:tabs>
          <w:tab w:val="clear" w:pos="4513"/>
          <w:tab w:val="clear" w:pos="9026"/>
        </w:tabs>
        <w:rPr>
          <w:rFonts w:ascii="Cambria" w:hAnsi="Cambria" w:cs="Tahoma"/>
        </w:rPr>
      </w:pPr>
    </w:p>
    <w:p w:rsidR="00080703" w:rsidRDefault="00656E43">
      <w:pPr>
        <w:shd w:val="clear" w:color="auto" w:fill="8DB3E2"/>
        <w:ind w:left="-187" w:right="-187"/>
        <w:jc w:val="center"/>
        <w:rPr>
          <w:rFonts w:ascii="Cambria" w:hAnsi="Cambria"/>
          <w:b/>
        </w:rPr>
      </w:pPr>
      <w:r>
        <w:rPr>
          <w:rFonts w:ascii="Cambria" w:hAnsi="Cambria"/>
          <w:b/>
        </w:rPr>
        <w:t>PERSONALITY TRAITS</w:t>
      </w:r>
    </w:p>
    <w:p w:rsidR="00080703" w:rsidRDefault="00656E43">
      <w:pPr>
        <w:pStyle w:val="ListParagraph"/>
        <w:numPr>
          <w:ilvl w:val="0"/>
          <w:numId w:val="3"/>
        </w:numPr>
        <w:autoSpaceDE w:val="0"/>
        <w:autoSpaceDN w:val="0"/>
        <w:adjustRightInd w:val="0"/>
        <w:spacing w:after="20"/>
        <w:rPr>
          <w:rFonts w:ascii="Cambria" w:hAnsi="Cambria"/>
        </w:rPr>
      </w:pPr>
      <w:r>
        <w:rPr>
          <w:rFonts w:ascii="Cambria" w:hAnsi="Cambria"/>
        </w:rPr>
        <w:t>Team player and managing potential.</w:t>
      </w:r>
    </w:p>
    <w:p w:rsidR="00080703" w:rsidRDefault="00656E43">
      <w:pPr>
        <w:pStyle w:val="ListParagraph"/>
        <w:numPr>
          <w:ilvl w:val="0"/>
          <w:numId w:val="3"/>
        </w:numPr>
        <w:tabs>
          <w:tab w:val="left" w:pos="720"/>
        </w:tabs>
        <w:spacing w:after="0"/>
        <w:jc w:val="both"/>
        <w:rPr>
          <w:rFonts w:ascii="Cambria" w:hAnsi="Cambria"/>
        </w:rPr>
      </w:pPr>
      <w:r>
        <w:rPr>
          <w:rFonts w:ascii="Cambria" w:hAnsi="Cambria"/>
        </w:rPr>
        <w:t>Strong Interpersonal Skills, Adaptability and Flexibility.</w:t>
      </w:r>
    </w:p>
    <w:p w:rsidR="00080703" w:rsidRDefault="00656E43">
      <w:pPr>
        <w:pStyle w:val="ListParagraph"/>
        <w:numPr>
          <w:ilvl w:val="0"/>
          <w:numId w:val="3"/>
        </w:numPr>
        <w:tabs>
          <w:tab w:val="left" w:pos="720"/>
        </w:tabs>
        <w:spacing w:after="0"/>
        <w:jc w:val="both"/>
        <w:rPr>
          <w:rFonts w:ascii="Cambria" w:hAnsi="Cambria"/>
        </w:rPr>
      </w:pPr>
      <w:r>
        <w:rPr>
          <w:rFonts w:ascii="Cambria" w:hAnsi="Cambria"/>
        </w:rPr>
        <w:t>Idealistic, Diplomatic, Enthusiastic, positive attitude and Good networking ability with people.</w:t>
      </w:r>
    </w:p>
    <w:p w:rsidR="00080703" w:rsidRDefault="00656E43">
      <w:pPr>
        <w:pStyle w:val="ListParagraph"/>
        <w:numPr>
          <w:ilvl w:val="0"/>
          <w:numId w:val="3"/>
        </w:numPr>
        <w:tabs>
          <w:tab w:val="left" w:pos="720"/>
        </w:tabs>
        <w:spacing w:after="0"/>
        <w:jc w:val="both"/>
        <w:rPr>
          <w:rFonts w:ascii="Cambria" w:hAnsi="Cambria"/>
        </w:rPr>
      </w:pPr>
      <w:r>
        <w:rPr>
          <w:rFonts w:ascii="Cambria" w:hAnsi="Cambria"/>
        </w:rPr>
        <w:t xml:space="preserve">Integrity towards the organization, its norms, values, beliefs and policies. </w:t>
      </w:r>
    </w:p>
    <w:p w:rsidR="00080703" w:rsidRDefault="00080703">
      <w:pPr>
        <w:autoSpaceDE w:val="0"/>
        <w:autoSpaceDN w:val="0"/>
        <w:adjustRightInd w:val="0"/>
        <w:spacing w:after="20"/>
      </w:pPr>
    </w:p>
    <w:p w:rsidR="00080703" w:rsidRDefault="00080703">
      <w:pPr>
        <w:ind w:left="3975" w:hanging="3240"/>
        <w:rPr>
          <w:rFonts w:ascii="Cambria" w:hAnsi="Cambria"/>
        </w:rPr>
      </w:pPr>
    </w:p>
    <w:p w:rsidR="00080703" w:rsidRDefault="00080703">
      <w:pPr>
        <w:ind w:left="2160" w:firstLine="720"/>
        <w:rPr>
          <w:rFonts w:ascii="Cambria" w:hAnsi="Cambria"/>
        </w:rPr>
      </w:pPr>
    </w:p>
    <w:p w:rsidR="00080703" w:rsidRDefault="00656E43">
      <w:pPr>
        <w:ind w:firstLine="720"/>
        <w:rPr>
          <w:rFonts w:ascii="Cambria" w:hAnsi="Cambria"/>
        </w:rPr>
      </w:pPr>
      <w:r>
        <w:rPr>
          <w:rFonts w:ascii="Cambria" w:hAnsi="Cambria"/>
        </w:rPr>
        <w:t xml:space="preserve">This is to certify that the information submitted above is true and correct to the best of my knowledge and belief.                        </w:t>
      </w:r>
    </w:p>
    <w:p w:rsidR="00080703" w:rsidRDefault="00080703">
      <w:pPr>
        <w:rPr>
          <w:rFonts w:ascii="Cambria" w:hAnsi="Cambria"/>
        </w:rPr>
      </w:pPr>
    </w:p>
    <w:p w:rsidR="00080703" w:rsidRDefault="00656E43">
      <w:pPr>
        <w:rPr>
          <w:rFonts w:ascii="Cambria" w:hAnsi="Cambria"/>
        </w:rPr>
      </w:pPr>
      <w:r>
        <w:rPr>
          <w:rFonts w:ascii="Cambria" w:hAnsi="Cambria"/>
        </w:rPr>
        <w:t xml:space="preserve">Date:           </w:t>
      </w:r>
    </w:p>
    <w:p w:rsidR="00080703" w:rsidRDefault="00656E43">
      <w:pPr>
        <w:rPr>
          <w:rFonts w:ascii="Cambria" w:hAnsi="Cambria"/>
        </w:rPr>
      </w:pPr>
      <w:r>
        <w:rPr>
          <w:rFonts w:ascii="Cambria" w:hAnsi="Cambria"/>
        </w:rPr>
        <w:t xml:space="preserve">Place: </w:t>
      </w:r>
      <w:r w:rsidR="0074745A">
        <w:rPr>
          <w:rFonts w:ascii="Cambria" w:hAnsi="Cambria"/>
        </w:rPr>
        <w:t xml:space="preserve">Bangalore.    </w:t>
      </w:r>
      <w:r w:rsidR="0074745A">
        <w:rPr>
          <w:rFonts w:ascii="Cambria" w:hAnsi="Cambria"/>
        </w:rPr>
        <w:tab/>
      </w:r>
      <w:r w:rsidR="0074745A">
        <w:rPr>
          <w:rFonts w:ascii="Cambria" w:hAnsi="Cambria"/>
        </w:rPr>
        <w:tab/>
      </w:r>
      <w:r w:rsidR="0074745A">
        <w:rPr>
          <w:rFonts w:ascii="Cambria" w:hAnsi="Cambria"/>
        </w:rPr>
        <w:tab/>
      </w:r>
      <w:r w:rsidR="0074745A">
        <w:rPr>
          <w:rFonts w:ascii="Cambria" w:hAnsi="Cambria"/>
        </w:rPr>
        <w:tab/>
      </w:r>
      <w:r w:rsidR="0074745A">
        <w:rPr>
          <w:rFonts w:ascii="Cambria" w:hAnsi="Cambria"/>
        </w:rPr>
        <w:tab/>
      </w:r>
      <w:r w:rsidR="0074745A">
        <w:rPr>
          <w:rFonts w:ascii="Cambria" w:hAnsi="Cambria"/>
        </w:rPr>
        <w:tab/>
      </w:r>
      <w:r w:rsidR="0074745A">
        <w:rPr>
          <w:rFonts w:ascii="Cambria" w:hAnsi="Cambria"/>
        </w:rPr>
        <w:tab/>
      </w:r>
      <w:r w:rsidR="0074745A">
        <w:rPr>
          <w:rFonts w:ascii="Cambria" w:hAnsi="Cambria"/>
        </w:rPr>
        <w:tab/>
      </w:r>
      <w:r w:rsidR="0074745A">
        <w:rPr>
          <w:rFonts w:ascii="Cambria" w:hAnsi="Cambria"/>
        </w:rPr>
        <w:tab/>
      </w:r>
      <w:r w:rsidR="0074745A">
        <w:rPr>
          <w:rFonts w:ascii="Cambria" w:hAnsi="Cambria"/>
        </w:rPr>
        <w:tab/>
        <w:t xml:space="preserve">[Pavan </w:t>
      </w:r>
      <w:r>
        <w:rPr>
          <w:rFonts w:ascii="Cambria" w:hAnsi="Cambria"/>
        </w:rPr>
        <w:t xml:space="preserve">P]                                                                                                                  </w:t>
      </w:r>
    </w:p>
    <w:p w:rsidR="00080703" w:rsidRDefault="00080703">
      <w:pPr>
        <w:ind w:left="5760" w:firstLine="720"/>
        <w:rPr>
          <w:rFonts w:ascii="Times New Roman" w:hAnsi="Times New Roman"/>
          <w:color w:val="1F497D"/>
        </w:rPr>
      </w:pPr>
    </w:p>
    <w:p w:rsidR="00080703" w:rsidRDefault="00080703">
      <w:pPr>
        <w:rPr>
          <w:rFonts w:ascii="Times New Roman" w:hAnsi="Times New Roman"/>
          <w:color w:val="1F497D"/>
        </w:rPr>
      </w:pPr>
    </w:p>
    <w:p w:rsidR="00080703" w:rsidRDefault="00656E43">
      <w:pPr>
        <w:rPr>
          <w:rFonts w:ascii="Times New Roman" w:hAnsi="Times New Roman"/>
          <w:b/>
          <w:color w:val="548DD4"/>
        </w:rPr>
      </w:pPr>
      <w:r>
        <w:rPr>
          <w:rFonts w:ascii="Times New Roman" w:hAnsi="Times New Roman"/>
          <w:b/>
          <w:color w:val="1F497D"/>
        </w:rPr>
        <w:tab/>
      </w:r>
      <w:r>
        <w:rPr>
          <w:rFonts w:ascii="Times New Roman" w:hAnsi="Times New Roman"/>
          <w:b/>
          <w:color w:val="1F497D"/>
        </w:rPr>
        <w:tab/>
      </w:r>
      <w:r>
        <w:rPr>
          <w:rFonts w:ascii="Times New Roman" w:hAnsi="Times New Roman"/>
          <w:b/>
          <w:color w:val="1F497D"/>
        </w:rPr>
        <w:tab/>
      </w:r>
      <w:r>
        <w:rPr>
          <w:rFonts w:ascii="Times New Roman" w:hAnsi="Times New Roman"/>
          <w:b/>
          <w:color w:val="1F497D"/>
        </w:rPr>
        <w:tab/>
      </w:r>
      <w:r>
        <w:rPr>
          <w:rFonts w:ascii="Times New Roman" w:hAnsi="Times New Roman"/>
          <w:b/>
          <w:color w:val="1F497D"/>
        </w:rPr>
        <w:tab/>
      </w:r>
    </w:p>
    <w:p w:rsidR="00080703" w:rsidRDefault="00656E43">
      <w:pPr>
        <w:rPr>
          <w:rFonts w:ascii="Times New Roman" w:hAnsi="Times New Roman"/>
        </w:rPr>
      </w:pPr>
      <w:r>
        <w:rPr>
          <w:rFonts w:ascii="Times New Roman" w:hAnsi="Times New Roman"/>
          <w:b/>
          <w:color w:val="548DD4"/>
        </w:rPr>
        <w:tab/>
      </w:r>
      <w:r>
        <w:rPr>
          <w:rFonts w:ascii="Times New Roman" w:hAnsi="Times New Roman"/>
          <w:b/>
          <w:color w:val="548DD4"/>
        </w:rPr>
        <w:tab/>
      </w:r>
      <w:r>
        <w:rPr>
          <w:rFonts w:ascii="Times New Roman" w:hAnsi="Times New Roman"/>
          <w:b/>
          <w:color w:val="548DD4"/>
        </w:rPr>
        <w:tab/>
      </w:r>
      <w:r>
        <w:rPr>
          <w:rFonts w:ascii="Times New Roman" w:hAnsi="Times New Roman"/>
          <w:b/>
          <w:color w:val="548DD4"/>
        </w:rPr>
        <w:tab/>
      </w:r>
      <w:r>
        <w:rPr>
          <w:rFonts w:ascii="Times New Roman" w:hAnsi="Times New Roman"/>
          <w:b/>
          <w:color w:val="548DD4"/>
        </w:rPr>
        <w:tab/>
      </w:r>
    </w:p>
    <w:p w:rsidR="00080703" w:rsidRDefault="00080703"/>
    <w:sectPr w:rsidR="00080703">
      <w:headerReference w:type="default" r:id="rId7"/>
      <w:pgSz w:w="11906" w:h="16838"/>
      <w:pgMar w:top="720" w:right="720" w:bottom="720" w:left="720" w:header="708" w:footer="708" w:gutter="0"/>
      <w:pgBorders>
        <w:top w:val="double" w:sz="24" w:space="31" w:color="A6A6A6"/>
        <w:left w:val="double" w:sz="24" w:space="31" w:color="A6A6A6"/>
        <w:bottom w:val="double" w:sz="24" w:space="31" w:color="A6A6A6"/>
        <w:right w:val="double" w:sz="24" w:space="31" w:color="A6A6A6"/>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7B8" w:rsidRDefault="00F337B8">
      <w:pPr>
        <w:spacing w:after="0"/>
      </w:pPr>
      <w:r>
        <w:separator/>
      </w:r>
    </w:p>
  </w:endnote>
  <w:endnote w:type="continuationSeparator" w:id="0">
    <w:p w:rsidR="00F337B8" w:rsidRDefault="00F337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PS Special 3">
    <w:altName w:val="Symbol"/>
    <w:charset w:val="02"/>
    <w:family w:val="roman"/>
    <w:pitch w:val="default"/>
    <w:sig w:usb0="00000000" w:usb1="00000000" w:usb2="00000000" w:usb3="00000000" w:csb0="80000000" w:csb1="00000000"/>
  </w:font>
  <w:font w:name="WPS Special 1">
    <w:altName w:val="Wingdings"/>
    <w:charset w:val="02"/>
    <w:family w:val="auto"/>
    <w:pitch w:val="default"/>
    <w:sig w:usb0="00000000" w:usb1="0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7B8" w:rsidRDefault="00F337B8">
      <w:pPr>
        <w:spacing w:after="0"/>
      </w:pPr>
      <w:r>
        <w:separator/>
      </w:r>
    </w:p>
  </w:footnote>
  <w:footnote w:type="continuationSeparator" w:id="0">
    <w:p w:rsidR="00F337B8" w:rsidRDefault="00F337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703" w:rsidRDefault="0083048B">
    <w:pPr>
      <w:pStyle w:val="Header"/>
      <w:tabs>
        <w:tab w:val="clear" w:pos="4513"/>
        <w:tab w:val="clear" w:pos="9026"/>
      </w:tabs>
      <w:rPr>
        <w:noProof/>
        <w:color w:val="1F3864"/>
        <w:sz w:val="28"/>
        <w:lang w:val="en-US"/>
      </w:rPr>
    </w:pPr>
    <w:r>
      <w:rPr>
        <w:rFonts w:ascii="Times New Roman" w:hAnsi="Times New Roman"/>
        <w:b/>
        <w:noProof/>
        <w:color w:val="1F3864"/>
        <w:sz w:val="28"/>
        <w:lang w:val="en-US"/>
      </w:rPr>
      <w:t>Pavan</w:t>
    </w:r>
    <w:r w:rsidR="00656E43">
      <w:rPr>
        <w:rFonts w:ascii="Times New Roman" w:hAnsi="Times New Roman"/>
        <w:b/>
        <w:noProof/>
        <w:color w:val="1F3864"/>
        <w:sz w:val="28"/>
        <w:lang w:val="en-US"/>
      </w:rPr>
      <w:t xml:space="preserve"> P</w:t>
    </w:r>
  </w:p>
  <w:p w:rsidR="00C81492" w:rsidRDefault="00C81492">
    <w:pPr>
      <w:pStyle w:val="Header"/>
      <w:tabs>
        <w:tab w:val="clear" w:pos="4513"/>
        <w:tab w:val="clear" w:pos="9026"/>
      </w:tabs>
      <w:rPr>
        <w:rFonts w:ascii="Cambria" w:hAnsi="Cambria"/>
        <w:b/>
        <w:sz w:val="24"/>
        <w:szCs w:val="24"/>
        <w:lang w:val="it-IT"/>
      </w:rPr>
    </w:pPr>
    <w:r>
      <w:rPr>
        <w:rFonts w:ascii="Cambria" w:hAnsi="Cambria"/>
        <w:b/>
        <w:sz w:val="24"/>
        <w:szCs w:val="24"/>
        <w:lang w:val="it-IT"/>
      </w:rPr>
      <w:t>Associate Engineer</w:t>
    </w:r>
    <w:r w:rsidR="00CB3551">
      <w:rPr>
        <w:rFonts w:ascii="Cambria" w:hAnsi="Cambria"/>
        <w:b/>
        <w:sz w:val="24"/>
        <w:szCs w:val="24"/>
        <w:lang w:val="it-IT"/>
      </w:rPr>
      <w:t xml:space="preserve"> - Testing</w:t>
    </w:r>
  </w:p>
  <w:p w:rsidR="00080703" w:rsidRDefault="0083048B">
    <w:pPr>
      <w:pStyle w:val="Header"/>
      <w:tabs>
        <w:tab w:val="clear" w:pos="4513"/>
        <w:tab w:val="clear" w:pos="9026"/>
      </w:tabs>
      <w:rPr>
        <w:color w:val="1F4E79"/>
      </w:rPr>
    </w:pPr>
    <w:r>
      <w:t>Pavan.p@slkgroup.com</w:t>
    </w:r>
  </w:p>
  <w:p w:rsidR="00080703" w:rsidRDefault="00F337B8">
    <w:pPr>
      <w:pStyle w:val="Header"/>
      <w:tabs>
        <w:tab w:val="clear" w:pos="4513"/>
        <w:tab w:val="clear" w:pos="9026"/>
      </w:tabs>
      <w:rPr>
        <w:color w:val="1F3864"/>
      </w:rPr>
    </w:pPr>
    <w:r>
      <w:rPr>
        <w:noProof/>
        <w:color w:val="1F3864"/>
        <w:lang w:val="en-US"/>
      </w:rPr>
      <w:pict>
        <v:line id="4097" o:spid="_x0000_s2049" style="position:absolute;z-index:2;visibility:visible;mso-width-percent:0;mso-height-percent:0;mso-wrap-distance-left:0;mso-wrap-distance-right:0;mso-position-horizontal-relative:text;mso-position-vertical-relative:text;mso-width-percent:0;mso-height-percent:0;mso-width-relative:page;mso-height-relative:page" from="-6.75pt,16.4pt" to="459.75pt,16.4pt" strokecolor="#4472c4" strokeweight="1.5pt">
          <v:stroke joinstyle="miter"/>
        </v:line>
      </w:pict>
    </w:r>
    <w:r w:rsidR="0083048B">
      <w:rPr>
        <w:color w:val="1F3864"/>
      </w:rPr>
      <w:t>8123093534</w:t>
    </w:r>
  </w:p>
  <w:p w:rsidR="00080703" w:rsidRDefault="00656E43">
    <w:pPr>
      <w:pStyle w:val="Header"/>
      <w:tabs>
        <w:tab w:val="clear" w:pos="4513"/>
        <w:tab w:val="clear" w:pos="9026"/>
      </w:tabs>
      <w:rPr>
        <w:b/>
        <w:color w:val="1F4E79"/>
      </w:rPr>
    </w:pPr>
    <w:r>
      <w:rPr>
        <w:b/>
        <w:color w:val="1F4E79"/>
      </w:rPr>
      <w:tab/>
    </w:r>
    <w:r>
      <w:rPr>
        <w:b/>
        <w:color w:val="1F4E79"/>
      </w:rPr>
      <w:tab/>
    </w:r>
    <w:r>
      <w:rPr>
        <w:b/>
        <w:color w:val="1F4E79"/>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45024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2" w15:restartNumberingAfterBreak="0">
    <w:nsid w:val="00000003"/>
    <w:multiLevelType w:val="hybridMultilevel"/>
    <w:tmpl w:val="6D0841E4"/>
    <w:lvl w:ilvl="0" w:tplc="4009000B">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25BA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8F6293A"/>
    <w:lvl w:ilvl="0" w:tplc="056EC5A0">
      <w:start w:val="1"/>
      <w:numFmt w:val="bullet"/>
      <w:lvlText w:val=""/>
      <w:lvlJc w:val="left"/>
      <w:pPr>
        <w:ind w:left="360" w:hanging="360"/>
      </w:pPr>
      <w:rPr>
        <w:rFonts w:ascii="Symbol" w:hAnsi="Symbol" w:hint="default"/>
        <w:color w:val="808080"/>
      </w:rPr>
    </w:lvl>
    <w:lvl w:ilvl="1" w:tplc="290E7156">
      <w:start w:val="1"/>
      <w:numFmt w:val="bullet"/>
      <w:lvlText w:val="o"/>
      <w:lvlJc w:val="left"/>
      <w:pPr>
        <w:ind w:left="1080" w:hanging="360"/>
      </w:pPr>
      <w:rPr>
        <w:rFonts w:ascii="Courier New" w:hAnsi="Courier New" w:cs="Courier New" w:hint="default"/>
      </w:rPr>
    </w:lvl>
    <w:lvl w:ilvl="2" w:tplc="4ABC8210">
      <w:start w:val="1"/>
      <w:numFmt w:val="bullet"/>
      <w:lvlText w:val=""/>
      <w:lvlJc w:val="left"/>
      <w:pPr>
        <w:ind w:left="1800" w:hanging="360"/>
      </w:pPr>
      <w:rPr>
        <w:rFonts w:ascii="Wingdings" w:hAnsi="Wingdings" w:hint="default"/>
      </w:rPr>
    </w:lvl>
    <w:lvl w:ilvl="3" w:tplc="25A806FE">
      <w:start w:val="1"/>
      <w:numFmt w:val="bullet"/>
      <w:lvlText w:val=""/>
      <w:lvlJc w:val="left"/>
      <w:pPr>
        <w:ind w:left="2520" w:hanging="360"/>
      </w:pPr>
      <w:rPr>
        <w:rFonts w:ascii="Symbol" w:hAnsi="Symbol" w:hint="default"/>
      </w:rPr>
    </w:lvl>
    <w:lvl w:ilvl="4" w:tplc="998AE656">
      <w:start w:val="1"/>
      <w:numFmt w:val="bullet"/>
      <w:lvlText w:val="o"/>
      <w:lvlJc w:val="left"/>
      <w:pPr>
        <w:ind w:left="3240" w:hanging="360"/>
      </w:pPr>
      <w:rPr>
        <w:rFonts w:ascii="Courier New" w:hAnsi="Courier New" w:cs="Courier New" w:hint="default"/>
      </w:rPr>
    </w:lvl>
    <w:lvl w:ilvl="5" w:tplc="21FE8C92">
      <w:start w:val="1"/>
      <w:numFmt w:val="bullet"/>
      <w:lvlText w:val=""/>
      <w:lvlJc w:val="left"/>
      <w:pPr>
        <w:ind w:left="3960" w:hanging="360"/>
      </w:pPr>
      <w:rPr>
        <w:rFonts w:ascii="Wingdings" w:hAnsi="Wingdings" w:hint="default"/>
      </w:rPr>
    </w:lvl>
    <w:lvl w:ilvl="6" w:tplc="581A4C6E">
      <w:start w:val="1"/>
      <w:numFmt w:val="bullet"/>
      <w:lvlText w:val=""/>
      <w:lvlJc w:val="left"/>
      <w:pPr>
        <w:ind w:left="4680" w:hanging="360"/>
      </w:pPr>
      <w:rPr>
        <w:rFonts w:ascii="Symbol" w:hAnsi="Symbol" w:hint="default"/>
      </w:rPr>
    </w:lvl>
    <w:lvl w:ilvl="7" w:tplc="A7DEA214">
      <w:start w:val="1"/>
      <w:numFmt w:val="bullet"/>
      <w:lvlText w:val="o"/>
      <w:lvlJc w:val="left"/>
      <w:pPr>
        <w:ind w:left="5400" w:hanging="360"/>
      </w:pPr>
      <w:rPr>
        <w:rFonts w:ascii="Courier New" w:hAnsi="Courier New" w:cs="Courier New" w:hint="default"/>
      </w:rPr>
    </w:lvl>
    <w:lvl w:ilvl="8" w:tplc="65A85BA6">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7" w15:restartNumberingAfterBreak="0">
    <w:nsid w:val="00000008"/>
    <w:multiLevelType w:val="hybridMultilevel"/>
    <w:tmpl w:val="CEA2B62E"/>
    <w:name w:val="WW8Num9"/>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start w:val="1"/>
      <w:numFmt w:val="bullet"/>
      <w:lvlText w:val=""/>
      <w:lvlJc w:val="left"/>
      <w:pPr>
        <w:ind w:left="2985" w:hanging="360"/>
      </w:pPr>
      <w:rPr>
        <w:rFonts w:ascii="Wingdings" w:hAnsi="Wingdings" w:hint="default"/>
      </w:rPr>
    </w:lvl>
    <w:lvl w:ilvl="3" w:tplc="04090001">
      <w:start w:val="1"/>
      <w:numFmt w:val="bullet"/>
      <w:lvlText w:val=""/>
      <w:lvlJc w:val="left"/>
      <w:pPr>
        <w:ind w:left="3705" w:hanging="360"/>
      </w:pPr>
      <w:rPr>
        <w:rFonts w:ascii="Symbol" w:hAnsi="Symbol" w:hint="default"/>
      </w:rPr>
    </w:lvl>
    <w:lvl w:ilvl="4" w:tplc="04090003">
      <w:start w:val="1"/>
      <w:numFmt w:val="bullet"/>
      <w:lvlText w:val="o"/>
      <w:lvlJc w:val="left"/>
      <w:pPr>
        <w:ind w:left="4425" w:hanging="360"/>
      </w:pPr>
      <w:rPr>
        <w:rFonts w:ascii="Courier New" w:hAnsi="Courier New" w:cs="Courier New" w:hint="default"/>
      </w:rPr>
    </w:lvl>
    <w:lvl w:ilvl="5" w:tplc="04090005">
      <w:start w:val="1"/>
      <w:numFmt w:val="bullet"/>
      <w:lvlText w:val=""/>
      <w:lvlJc w:val="left"/>
      <w:pPr>
        <w:ind w:left="5145" w:hanging="360"/>
      </w:pPr>
      <w:rPr>
        <w:rFonts w:ascii="Wingdings" w:hAnsi="Wingdings" w:hint="default"/>
      </w:rPr>
    </w:lvl>
    <w:lvl w:ilvl="6" w:tplc="04090001">
      <w:start w:val="1"/>
      <w:numFmt w:val="bullet"/>
      <w:lvlText w:val=""/>
      <w:lvlJc w:val="left"/>
      <w:pPr>
        <w:ind w:left="5865" w:hanging="360"/>
      </w:pPr>
      <w:rPr>
        <w:rFonts w:ascii="Symbol" w:hAnsi="Symbol" w:hint="default"/>
      </w:rPr>
    </w:lvl>
    <w:lvl w:ilvl="7" w:tplc="04090003">
      <w:start w:val="1"/>
      <w:numFmt w:val="bullet"/>
      <w:lvlText w:val="o"/>
      <w:lvlJc w:val="left"/>
      <w:pPr>
        <w:ind w:left="6585" w:hanging="360"/>
      </w:pPr>
      <w:rPr>
        <w:rFonts w:ascii="Courier New" w:hAnsi="Courier New" w:cs="Courier New" w:hint="default"/>
      </w:rPr>
    </w:lvl>
    <w:lvl w:ilvl="8" w:tplc="04090005">
      <w:start w:val="1"/>
      <w:numFmt w:val="bullet"/>
      <w:lvlText w:val=""/>
      <w:lvlJc w:val="left"/>
      <w:pPr>
        <w:ind w:left="7305" w:hanging="360"/>
      </w:pPr>
      <w:rPr>
        <w:rFonts w:ascii="Wingdings" w:hAnsi="Wingdings" w:hint="default"/>
      </w:rPr>
    </w:lvl>
  </w:abstractNum>
  <w:abstractNum w:abstractNumId="8" w15:restartNumberingAfterBreak="0">
    <w:nsid w:val="00000009"/>
    <w:multiLevelType w:val="hybridMultilevel"/>
    <w:tmpl w:val="D7B84F86"/>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186076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000000B"/>
    <w:multiLevelType w:val="singleLevel"/>
    <w:tmpl w:val="915CDD18"/>
    <w:lvl w:ilvl="0">
      <w:start w:val="1"/>
      <w:numFmt w:val="bullet"/>
      <w:lvlText w:val="*"/>
      <w:lvlJc w:val="left"/>
      <w:pPr>
        <w:ind w:left="0" w:firstLine="0"/>
      </w:pPr>
    </w:lvl>
  </w:abstractNum>
  <w:abstractNum w:abstractNumId="11" w15:restartNumberingAfterBreak="0">
    <w:nsid w:val="0000000C"/>
    <w:multiLevelType w:val="hybridMultilevel"/>
    <w:tmpl w:val="00000000"/>
    <w:lvl w:ilvl="0" w:tplc="04090001">
      <w:start w:val="1"/>
      <w:numFmt w:val="bullet"/>
      <w:lvlText w:val=""/>
      <w:lvlJc w:val="left"/>
      <w:pPr>
        <w:ind w:left="360" w:hanging="360"/>
      </w:pPr>
      <w:rPr>
        <w:rFonts w:ascii="WPS Special 3" w:hAnsi="WPS Special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PS Special 1" w:hAnsi="WPS Special 1" w:hint="default"/>
      </w:rPr>
    </w:lvl>
    <w:lvl w:ilvl="3" w:tplc="04090001" w:tentative="1">
      <w:start w:val="1"/>
      <w:numFmt w:val="bullet"/>
      <w:lvlText w:val=""/>
      <w:lvlJc w:val="left"/>
      <w:pPr>
        <w:ind w:left="2520" w:hanging="360"/>
      </w:pPr>
      <w:rPr>
        <w:rFonts w:ascii="WPS Special 3" w:hAnsi="WPS Special 3"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PS Special 1" w:hAnsi="WPS Special 1" w:hint="default"/>
      </w:rPr>
    </w:lvl>
    <w:lvl w:ilvl="6" w:tplc="04090001" w:tentative="1">
      <w:start w:val="1"/>
      <w:numFmt w:val="bullet"/>
      <w:lvlText w:val=""/>
      <w:lvlJc w:val="left"/>
      <w:pPr>
        <w:ind w:left="4680" w:hanging="360"/>
      </w:pPr>
      <w:rPr>
        <w:rFonts w:ascii="WPS Special 3" w:hAnsi="WPS Special 3"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PS Special 1" w:hAnsi="WPS Special 1" w:hint="default"/>
      </w:r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3" w15:restartNumberingAfterBreak="0">
    <w:nsid w:val="0000000E"/>
    <w:multiLevelType w:val="hybridMultilevel"/>
    <w:tmpl w:val="3DC8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D7E997A"/>
    <w:lvl w:ilvl="0" w:tplc="44748254">
      <w:start w:val="1"/>
      <w:numFmt w:val="bullet"/>
      <w:lvlText w:val=""/>
      <w:lvlJc w:val="left"/>
      <w:pPr>
        <w:ind w:left="720" w:hanging="360"/>
      </w:pPr>
      <w:rPr>
        <w:rFonts w:ascii="Symbol" w:hAnsi="Symbol" w:hint="default"/>
        <w:b/>
        <w:bCs/>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6" w15:restartNumberingAfterBreak="0">
    <w:nsid w:val="00000011"/>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7" w15:restartNumberingAfterBreak="0">
    <w:nsid w:val="00000012"/>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18" w15:restartNumberingAfterBreak="0">
    <w:nsid w:val="00000013"/>
    <w:multiLevelType w:val="hybridMultilevel"/>
    <w:tmpl w:val="23F0F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4078A4AA"/>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42F4E96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00000016"/>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22" w15:restartNumberingAfterBreak="0">
    <w:nsid w:val="00000017"/>
    <w:multiLevelType w:val="hybridMultilevel"/>
    <w:tmpl w:val="29949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FD471D"/>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num w:numId="1">
    <w:abstractNumId w:val="23"/>
  </w:num>
  <w:num w:numId="2">
    <w:abstractNumId w:val="16"/>
  </w:num>
  <w:num w:numId="3">
    <w:abstractNumId w:val="12"/>
  </w:num>
  <w:num w:numId="4">
    <w:abstractNumId w:val="22"/>
  </w:num>
  <w:num w:numId="5">
    <w:abstractNumId w:val="8"/>
  </w:num>
  <w:num w:numId="6">
    <w:abstractNumId w:val="11"/>
  </w:num>
  <w:num w:numId="7">
    <w:abstractNumId w:val="18"/>
  </w:num>
  <w:num w:numId="8">
    <w:abstractNumId w:val="7"/>
  </w:num>
  <w:num w:numId="9">
    <w:abstractNumId w:val="9"/>
  </w:num>
  <w:num w:numId="10">
    <w:abstractNumId w:val="1"/>
  </w:num>
  <w:num w:numId="11">
    <w:abstractNumId w:val="15"/>
  </w:num>
  <w:num w:numId="12">
    <w:abstractNumId w:val="14"/>
  </w:num>
  <w:num w:numId="13">
    <w:abstractNumId w:val="13"/>
  </w:num>
  <w:num w:numId="14">
    <w:abstractNumId w:val="3"/>
  </w:num>
  <w:num w:numId="15">
    <w:abstractNumId w:val="0"/>
  </w:num>
  <w:num w:numId="16">
    <w:abstractNumId w:val="20"/>
  </w:num>
  <w:num w:numId="17">
    <w:abstractNumId w:val="19"/>
  </w:num>
  <w:num w:numId="18">
    <w:abstractNumId w:val="17"/>
  </w:num>
  <w:num w:numId="19">
    <w:abstractNumId w:val="21"/>
  </w:num>
  <w:num w:numId="20">
    <w:abstractNumId w:val="2"/>
  </w:num>
  <w:num w:numId="21">
    <w:abstractNumId w:val="10"/>
    <w:lvlOverride w:ilvl="0">
      <w:lvl w:ilvl="0">
        <w:start w:val="1"/>
        <w:numFmt w:val="bullet"/>
        <w:lvlText w:val=""/>
        <w:lvlJc w:val="left"/>
        <w:pPr>
          <w:ind w:left="0" w:firstLine="0"/>
        </w:pPr>
        <w:rPr>
          <w:rFonts w:ascii="Symbol" w:hAnsi="Symbol" w:hint="default"/>
        </w:rPr>
      </w:lvl>
    </w:lvlOverride>
  </w:num>
  <w:num w:numId="22">
    <w:abstractNumId w:val="6"/>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03"/>
    <w:rsid w:val="00080703"/>
    <w:rsid w:val="003C2710"/>
    <w:rsid w:val="00444F8A"/>
    <w:rsid w:val="00473742"/>
    <w:rsid w:val="0053745D"/>
    <w:rsid w:val="00582933"/>
    <w:rsid w:val="005A5A7E"/>
    <w:rsid w:val="00656E43"/>
    <w:rsid w:val="00725E8E"/>
    <w:rsid w:val="0074745A"/>
    <w:rsid w:val="0083048B"/>
    <w:rsid w:val="009F6BF0"/>
    <w:rsid w:val="00B0305D"/>
    <w:rsid w:val="00C32AC6"/>
    <w:rsid w:val="00C81492"/>
    <w:rsid w:val="00CB3551"/>
    <w:rsid w:val="00D907EF"/>
    <w:rsid w:val="00DF2BBF"/>
    <w:rsid w:val="00F337B8"/>
    <w:rsid w:val="00F5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5700C88-E250-4D1D-8A36-F3458304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n-IN"/>
    </w:rPr>
  </w:style>
  <w:style w:type="paragraph" w:styleId="Heading2">
    <w:name w:val="heading 2"/>
    <w:basedOn w:val="Normal"/>
    <w:next w:val="Normal"/>
    <w:link w:val="Heading2Char"/>
    <w:uiPriority w:val="9"/>
    <w:qFormat/>
    <w:pPr>
      <w:pBdr>
        <w:bottom w:val="single" w:sz="8" w:space="1" w:color="4F81BD"/>
      </w:pBdr>
      <w:spacing w:before="200"/>
      <w:outlineLvl w:val="1"/>
    </w:pPr>
    <w:rPr>
      <w:rFonts w:ascii="Cambria" w:eastAsia="Times New Roman" w:hAnsi="Cambria"/>
      <w:color w:val="365F91"/>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pPr>
      <w:tabs>
        <w:tab w:val="center" w:pos="4513"/>
        <w:tab w:val="right" w:pos="9026"/>
      </w:tabs>
      <w:spacing w:after="0"/>
    </w:pPr>
  </w:style>
  <w:style w:type="character" w:customStyle="1" w:styleId="HeaderChar">
    <w:name w:val="Header Char"/>
    <w:basedOn w:val="DefaultParagraphFont"/>
    <w:link w:val="Header"/>
    <w:rPr>
      <w:rFonts w:ascii="Calibri" w:eastAsia="Calibri" w:hAnsi="Calibri" w:cs="Times New Roman"/>
      <w:lang w:val="en-IN"/>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basedOn w:val="DefaultParagraphFont"/>
    <w:link w:val="Footer"/>
    <w:uiPriority w:val="99"/>
    <w:rPr>
      <w:rFonts w:ascii="Calibri" w:eastAsia="Calibri" w:hAnsi="Calibri" w:cs="Times New Roman"/>
      <w:lang w:val="en-IN"/>
    </w:rPr>
  </w:style>
  <w:style w:type="character" w:customStyle="1" w:styleId="Heading2Char">
    <w:name w:val="Heading 2 Char"/>
    <w:basedOn w:val="DefaultParagraphFont"/>
    <w:link w:val="Heading2"/>
    <w:uiPriority w:val="9"/>
    <w:rPr>
      <w:rFonts w:ascii="Cambria" w:eastAsia="Times New Roman" w:hAnsi="Cambria" w:cs="Times New Roman"/>
      <w:color w:val="365F91"/>
      <w:sz w:val="24"/>
      <w:szCs w:val="24"/>
      <w:lang w:bidi="en-US"/>
    </w:rPr>
  </w:style>
  <w:style w:type="character" w:styleId="Hyperlink">
    <w:name w:val="Hyperlink"/>
    <w:uiPriority w:val="99"/>
    <w:rPr>
      <w:color w:val="0000FF"/>
      <w:u w:val="single"/>
    </w:rPr>
  </w:style>
  <w:style w:type="paragraph" w:styleId="NoSpacing">
    <w:name w:val="No Spacing"/>
    <w:basedOn w:val="Normal"/>
    <w:link w:val="NoSpacingChar"/>
    <w:qFormat/>
    <w:pPr>
      <w:spacing w:after="0"/>
    </w:pPr>
    <w:rPr>
      <w:rFonts w:eastAsia="Times New Roman"/>
      <w:lang w:val="en-US" w:bidi="en-US"/>
    </w:rPr>
  </w:style>
  <w:style w:type="character" w:customStyle="1" w:styleId="NoSpacingChar">
    <w:name w:val="No Spacing Char"/>
    <w:basedOn w:val="DefaultParagraphFont"/>
    <w:link w:val="NoSpacing"/>
    <w:rPr>
      <w:rFonts w:ascii="Calibri" w:eastAsia="Times New Roman" w:hAnsi="Calibri" w:cs="Times New Roman"/>
      <w:lang w:bidi="en-US"/>
    </w:rPr>
  </w:style>
  <w:style w:type="paragraph" w:styleId="BodyText">
    <w:name w:val="Body Text"/>
    <w:basedOn w:val="Normal"/>
    <w:link w:val="BodyTextChar"/>
    <w:uiPriority w:val="99"/>
    <w:pPr>
      <w:spacing w:after="120"/>
      <w:ind w:firstLine="360"/>
    </w:pPr>
    <w:rPr>
      <w:rFonts w:eastAsia="Times New Roman"/>
      <w:lang w:val="en-US" w:bidi="en-US"/>
    </w:rPr>
  </w:style>
  <w:style w:type="character" w:customStyle="1" w:styleId="BodyTextChar">
    <w:name w:val="Body Text Char"/>
    <w:basedOn w:val="DefaultParagraphFont"/>
    <w:link w:val="BodyText"/>
    <w:uiPriority w:val="99"/>
    <w:rPr>
      <w:rFonts w:ascii="Calibri" w:eastAsia="Times New Roman" w:hAnsi="Calibri" w:cs="Times New Roman"/>
      <w:lang w:bidi="en-US"/>
    </w:rPr>
  </w:style>
  <w:style w:type="paragraph" w:customStyle="1" w:styleId="Normaljustified">
    <w:name w:val="Normal + justified"/>
    <w:basedOn w:val="Normal"/>
    <w:pPr>
      <w:spacing w:after="0"/>
    </w:pPr>
    <w:rPr>
      <w:rFonts w:ascii="Times New Roman" w:eastAsia="Times New Roman" w:hAnsi="Times New Roman"/>
      <w:sz w:val="24"/>
      <w:szCs w:val="24"/>
      <w:lang w:val="en-US"/>
    </w:rPr>
  </w:style>
  <w:style w:type="character" w:customStyle="1" w:styleId="blackres1">
    <w:name w:val="blackres1"/>
    <w:basedOn w:val="DefaultParagraphFont"/>
    <w:rPr>
      <w:rFonts w:ascii="Arial" w:hAnsi="Arial" w:cs="Arial" w:hint="default"/>
      <w:color w:val="000000"/>
      <w:sz w:val="20"/>
      <w:szCs w:val="20"/>
    </w:rPr>
  </w:style>
  <w:style w:type="paragraph" w:customStyle="1" w:styleId="Default">
    <w:name w:val="Default"/>
    <w:pPr>
      <w:autoSpaceDE w:val="0"/>
      <w:autoSpaceDN w:val="0"/>
      <w:adjustRightInd w:val="0"/>
      <w:spacing w:after="0"/>
    </w:pPr>
    <w:rPr>
      <w:rFonts w:ascii="Verdana" w:eastAsia="SimSun" w:hAnsi="Verdana" w:cs="Verdana"/>
      <w:color w:val="000000"/>
      <w:sz w:val="24"/>
      <w:szCs w:val="24"/>
    </w:rPr>
  </w:style>
  <w:style w:type="paragraph" w:customStyle="1" w:styleId="11">
    <w:name w:val="11"/>
    <w:basedOn w:val="Normal"/>
    <w:pPr>
      <w:suppressAutoHyphens/>
      <w:spacing w:after="0"/>
    </w:pPr>
    <w:rPr>
      <w:rFonts w:ascii="Times New Roman" w:eastAsia="Times New Roman" w:hAnsi="Times New Roman"/>
      <w:sz w:val="20"/>
      <w:szCs w:val="20"/>
      <w:lang w:val="en-US" w:eastAsia="ar-SA"/>
    </w:rPr>
  </w:style>
  <w:style w:type="character" w:styleId="Emphasis">
    <w:name w:val="Emphasis"/>
    <w:basedOn w:val="DefaultParagraphFont"/>
    <w:uiPriority w:val="20"/>
    <w:qFormat/>
    <w:rPr>
      <w:i/>
      <w:iCs/>
    </w:rPr>
  </w:style>
  <w:style w:type="paragraph" w:customStyle="1" w:styleId="Normal1">
    <w:name w:val="Normal1"/>
    <w:pPr>
      <w:suppressAutoHyphens/>
      <w:spacing w:after="0"/>
      <w:textAlignment w:val="baseline"/>
    </w:pPr>
    <w:rPr>
      <w:rFonts w:ascii="Arial" w:eastAsia="Times New Roman" w:hAnsi="Arial" w:cs="Arial"/>
      <w:color w:val="00000A"/>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dc:creator>
  <cp:lastModifiedBy>Pavan P</cp:lastModifiedBy>
  <cp:revision>10</cp:revision>
  <dcterms:created xsi:type="dcterms:W3CDTF">2018-12-04T05:26:00Z</dcterms:created>
  <dcterms:modified xsi:type="dcterms:W3CDTF">2019-02-07T12:54:00Z</dcterms:modified>
</cp:coreProperties>
</file>